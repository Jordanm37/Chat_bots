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683CC9" w14:textId="77777777" w:rsidR="00501509" w:rsidRPr="001B0D4C" w:rsidRDefault="00000000">
      <w:pPr>
        <w:pStyle w:val="divonlyName"/>
        <w:pBdr>
          <w:top w:val="single" w:sz="8" w:space="0" w:color="000000"/>
          <w:bottom w:val="none" w:sz="0" w:space="1" w:color="auto"/>
        </w:pBdr>
        <w:spacing w:before="100" w:after="160" w:line="640" w:lineRule="atLeast"/>
        <w:jc w:val="center"/>
        <w:rPr>
          <w:b/>
          <w:bCs/>
          <w:smallCaps/>
          <w:color w:val="000000"/>
          <w:sz w:val="48"/>
          <w:szCs w:val="48"/>
        </w:rPr>
      </w:pPr>
      <w:r w:rsidRPr="001B0D4C">
        <w:rPr>
          <w:rStyle w:val="span"/>
          <w:b/>
          <w:bCs/>
          <w:smallCaps/>
          <w:color w:val="000000"/>
          <w:sz w:val="48"/>
          <w:szCs w:val="48"/>
        </w:rPr>
        <w:t>Eleni</w:t>
      </w:r>
      <w:r w:rsidRPr="001B0D4C">
        <w:rPr>
          <w:b/>
          <w:bCs/>
          <w:smallCaps/>
          <w:color w:val="000000"/>
          <w:sz w:val="48"/>
          <w:szCs w:val="48"/>
        </w:rPr>
        <w:t xml:space="preserve"> </w:t>
      </w:r>
      <w:r w:rsidRPr="001B0D4C">
        <w:rPr>
          <w:rStyle w:val="span"/>
          <w:b/>
          <w:bCs/>
          <w:smallCaps/>
          <w:color w:val="000000"/>
          <w:sz w:val="48"/>
          <w:szCs w:val="48"/>
        </w:rPr>
        <w:t>Halkias</w:t>
      </w:r>
    </w:p>
    <w:p w14:paraId="67F08C23" w14:textId="77777777" w:rsidR="00501509" w:rsidRPr="001B0D4C" w:rsidRDefault="00000000">
      <w:pPr>
        <w:pStyle w:val="divdocumentdivlowerborderupper"/>
        <w:spacing w:after="10"/>
      </w:pPr>
      <w:r w:rsidRPr="001B0D4C">
        <w:t> </w:t>
      </w:r>
    </w:p>
    <w:p w14:paraId="123CFF7F" w14:textId="77777777" w:rsidR="00501509" w:rsidRPr="001B0D4C" w:rsidRDefault="00000000">
      <w:pPr>
        <w:pStyle w:val="divdocumentdivlowerborder"/>
      </w:pPr>
      <w:r w:rsidRPr="001B0D4C">
        <w:t> </w:t>
      </w:r>
    </w:p>
    <w:p w14:paraId="49226A60" w14:textId="77777777" w:rsidR="00501509" w:rsidRPr="001B0D4C" w:rsidRDefault="00000000">
      <w:pPr>
        <w:pStyle w:val="div"/>
        <w:spacing w:line="0" w:lineRule="atLeast"/>
        <w:rPr>
          <w:sz w:val="0"/>
          <w:szCs w:val="0"/>
        </w:rPr>
      </w:pPr>
      <w:r w:rsidRPr="001B0D4C">
        <w:rPr>
          <w:sz w:val="0"/>
          <w:szCs w:val="0"/>
        </w:rPr>
        <w:t> </w:t>
      </w:r>
    </w:p>
    <w:p w14:paraId="4857CA67" w14:textId="77777777" w:rsidR="00501509" w:rsidRPr="001B0D4C" w:rsidRDefault="00000000">
      <w:pPr>
        <w:spacing w:before="120" w:line="300" w:lineRule="atLeast"/>
        <w:jc w:val="center"/>
        <w:textAlignment w:val="auto"/>
        <w:rPr>
          <w:rStyle w:val="divdocumentdivaddressli"/>
          <w:sz w:val="22"/>
          <w:szCs w:val="22"/>
        </w:rPr>
      </w:pPr>
      <w:r w:rsidRPr="001B0D4C">
        <w:rPr>
          <w:rStyle w:val="span"/>
          <w:vanish/>
          <w:sz w:val="22"/>
          <w:szCs w:val="22"/>
        </w:rPr>
        <w:t> </w:t>
      </w:r>
      <w:r w:rsidRPr="001B0D4C">
        <w:rPr>
          <w:rStyle w:val="span"/>
          <w:sz w:val="22"/>
          <w:szCs w:val="22"/>
        </w:rPr>
        <w:t>Melbourne VIC</w:t>
      </w:r>
      <w:r w:rsidRPr="001B0D4C">
        <w:rPr>
          <w:rStyle w:val="divdocumentdivaddressli"/>
          <w:sz w:val="22"/>
          <w:szCs w:val="22"/>
        </w:rPr>
        <w:t xml:space="preserve"> </w:t>
      </w:r>
      <w:r w:rsidRPr="001B0D4C">
        <w:rPr>
          <w:rStyle w:val="documentbullet"/>
        </w:rPr>
        <w:t>♦</w:t>
      </w:r>
      <w:r w:rsidRPr="001B0D4C">
        <w:rPr>
          <w:rStyle w:val="divdocumentdivaddressli"/>
          <w:sz w:val="22"/>
          <w:szCs w:val="22"/>
        </w:rPr>
        <w:t> </w:t>
      </w:r>
      <w:r w:rsidRPr="001B0D4C">
        <w:rPr>
          <w:rStyle w:val="span"/>
          <w:sz w:val="22"/>
          <w:szCs w:val="22"/>
        </w:rPr>
        <w:t>0421 042 055</w:t>
      </w:r>
      <w:r w:rsidRPr="001B0D4C">
        <w:rPr>
          <w:rStyle w:val="divdocumentdivaddressli"/>
          <w:sz w:val="22"/>
          <w:szCs w:val="22"/>
        </w:rPr>
        <w:t xml:space="preserve"> </w:t>
      </w:r>
      <w:r w:rsidRPr="001B0D4C">
        <w:rPr>
          <w:rStyle w:val="documentbullet"/>
        </w:rPr>
        <w:t>♦</w:t>
      </w:r>
      <w:r w:rsidRPr="001B0D4C">
        <w:rPr>
          <w:rStyle w:val="divdocumentdivaddressli"/>
          <w:sz w:val="22"/>
          <w:szCs w:val="22"/>
        </w:rPr>
        <w:t> </w:t>
      </w:r>
      <w:r w:rsidRPr="001B0D4C">
        <w:rPr>
          <w:rStyle w:val="span"/>
          <w:sz w:val="22"/>
          <w:szCs w:val="22"/>
        </w:rPr>
        <w:t>ehalkias9@gmail.com</w:t>
      </w:r>
      <w:r w:rsidRPr="001B0D4C">
        <w:rPr>
          <w:rStyle w:val="divdocumentdivaddressli"/>
          <w:sz w:val="22"/>
          <w:szCs w:val="22"/>
        </w:rPr>
        <w:t xml:space="preserve"> </w:t>
      </w:r>
      <w:r w:rsidRPr="001B0D4C">
        <w:rPr>
          <w:sz w:val="22"/>
          <w:szCs w:val="22"/>
        </w:rPr>
        <w:t xml:space="preserve"> </w:t>
      </w:r>
    </w:p>
    <w:p w14:paraId="6AFCAFFA" w14:textId="77777777" w:rsidR="00501509" w:rsidRPr="001B0D4C" w:rsidRDefault="00501509">
      <w:pPr>
        <w:pStyle w:val="div"/>
        <w:spacing w:line="140" w:lineRule="exact"/>
        <w:jc w:val="center"/>
        <w:rPr>
          <w:sz w:val="14"/>
          <w:szCs w:val="14"/>
        </w:rPr>
      </w:pPr>
    </w:p>
    <w:p w14:paraId="7AF7EC7F" w14:textId="77777777" w:rsidR="00501509" w:rsidRPr="001B0D4C" w:rsidRDefault="00000000">
      <w:pPr>
        <w:pStyle w:val="divdocumentdivheading"/>
        <w:tabs>
          <w:tab w:val="left" w:pos="3717"/>
          <w:tab w:val="left" w:pos="10760"/>
        </w:tabs>
        <w:spacing w:before="100" w:line="320" w:lineRule="atLeast"/>
        <w:jc w:val="center"/>
        <w:rPr>
          <w:smallCaps/>
        </w:rPr>
      </w:pPr>
      <w:r w:rsidRPr="001B0D4C">
        <w:rPr>
          <w:smallCaps/>
        </w:rPr>
        <w:t xml:space="preserve"> </w:t>
      </w:r>
      <w:r w:rsidRPr="001B0D4C">
        <w:rPr>
          <w:strike/>
          <w:color w:val="000000"/>
          <w:sz w:val="30"/>
        </w:rPr>
        <w:tab/>
      </w:r>
      <w:r w:rsidRPr="001B0D4C">
        <w:rPr>
          <w:rStyle w:val="divdocumentdivsectiontitle"/>
          <w:smallCaps/>
          <w:shd w:val="clear" w:color="auto" w:fill="FFFFFF"/>
        </w:rPr>
        <w:t xml:space="preserve">   Professional Summary   </w:t>
      </w:r>
      <w:r w:rsidRPr="001B0D4C">
        <w:rPr>
          <w:strike/>
          <w:color w:val="000000"/>
          <w:sz w:val="30"/>
        </w:rPr>
        <w:tab/>
      </w:r>
    </w:p>
    <w:p w14:paraId="1438CCE2" w14:textId="2A883B92" w:rsidR="00501509" w:rsidRPr="001B0D4C" w:rsidRDefault="00000000">
      <w:pPr>
        <w:pStyle w:val="divdocumentulli"/>
        <w:numPr>
          <w:ilvl w:val="0"/>
          <w:numId w:val="1"/>
        </w:numPr>
        <w:spacing w:line="320" w:lineRule="atLeast"/>
        <w:ind w:left="460" w:hanging="210"/>
      </w:pPr>
      <w:r w:rsidRPr="001B0D4C">
        <w:t xml:space="preserve">A seasoned professional with </w:t>
      </w:r>
      <w:r w:rsidR="003527DD">
        <w:t>over 5</w:t>
      </w:r>
      <w:r w:rsidRPr="001B0D4C">
        <w:t xml:space="preserve"> years </w:t>
      </w:r>
      <w:r w:rsidR="00392E4A">
        <w:t>of progressive</w:t>
      </w:r>
      <w:r w:rsidRPr="001B0D4C">
        <w:t xml:space="preserve"> experience in disability support work, </w:t>
      </w:r>
      <w:r w:rsidR="00392E4A">
        <w:t xml:space="preserve">financial </w:t>
      </w:r>
      <w:r w:rsidR="003527DD">
        <w:t xml:space="preserve">services, and </w:t>
      </w:r>
      <w:r w:rsidR="004D1475">
        <w:t>support coordination</w:t>
      </w:r>
      <w:r w:rsidR="003527DD">
        <w:t xml:space="preserve">. </w:t>
      </w:r>
    </w:p>
    <w:p w14:paraId="6AA1F796" w14:textId="347508CD" w:rsidR="00501509" w:rsidRPr="001B0D4C" w:rsidRDefault="00000000" w:rsidP="004353D3">
      <w:pPr>
        <w:pStyle w:val="divdocumentulli"/>
        <w:numPr>
          <w:ilvl w:val="0"/>
          <w:numId w:val="1"/>
        </w:numPr>
        <w:spacing w:line="320" w:lineRule="atLeast"/>
        <w:ind w:left="460" w:hanging="210"/>
      </w:pPr>
      <w:r w:rsidRPr="001B0D4C">
        <w:t xml:space="preserve">Proven skills in administration, relationship management, </w:t>
      </w:r>
      <w:r w:rsidR="001F1940" w:rsidRPr="001B0D4C">
        <w:t>communication</w:t>
      </w:r>
      <w:r w:rsidR="001F1940">
        <w:t>,</w:t>
      </w:r>
      <w:r w:rsidR="001F1940" w:rsidRPr="001B0D4C">
        <w:t xml:space="preserve"> </w:t>
      </w:r>
      <w:r w:rsidRPr="001B0D4C">
        <w:t>project coordination,</w:t>
      </w:r>
      <w:r w:rsidR="001F1940">
        <w:t xml:space="preserve"> and</w:t>
      </w:r>
      <w:r w:rsidRPr="001B0D4C">
        <w:t xml:space="preserve"> </w:t>
      </w:r>
      <w:r w:rsidR="001F1940" w:rsidRPr="001F1940">
        <w:t>proficient in handling diverse administrative</w:t>
      </w:r>
      <w:r w:rsidR="001F1940">
        <w:t xml:space="preserve"> </w:t>
      </w:r>
      <w:r w:rsidR="003527DD">
        <w:t>roles</w:t>
      </w:r>
      <w:r w:rsidR="004353D3">
        <w:t xml:space="preserve"> </w:t>
      </w:r>
      <w:r w:rsidR="00D048DE">
        <w:t>and client relationships</w:t>
      </w:r>
      <w:r w:rsidR="004353D3" w:rsidRPr="001B0D4C">
        <w:t>.</w:t>
      </w:r>
      <w:r w:rsidR="001F1940">
        <w:t xml:space="preserve"> </w:t>
      </w:r>
    </w:p>
    <w:p w14:paraId="62A42A4E" w14:textId="7D55A2BF" w:rsidR="00501509" w:rsidRPr="001B0D4C" w:rsidRDefault="00000000">
      <w:pPr>
        <w:pStyle w:val="divdocumentulli"/>
        <w:numPr>
          <w:ilvl w:val="0"/>
          <w:numId w:val="1"/>
        </w:numPr>
        <w:spacing w:line="320" w:lineRule="atLeast"/>
        <w:ind w:left="460" w:hanging="210"/>
      </w:pPr>
      <w:r w:rsidRPr="001B0D4C">
        <w:t xml:space="preserve">Demonstrated adaptability under high-pressure conditions </w:t>
      </w:r>
      <w:r w:rsidR="004D3DD4">
        <w:t xml:space="preserve">with </w:t>
      </w:r>
      <w:proofErr w:type="gramStart"/>
      <w:r w:rsidR="004D3DD4">
        <w:t>a proactive</w:t>
      </w:r>
      <w:proofErr w:type="gramEnd"/>
      <w:r w:rsidR="004D3DD4">
        <w:t xml:space="preserve"> approach, </w:t>
      </w:r>
      <w:r w:rsidRPr="001B0D4C">
        <w:t>and proficiency in autonomous, self-directed roles.</w:t>
      </w:r>
    </w:p>
    <w:p w14:paraId="14664041" w14:textId="59516A4D" w:rsidR="00501509" w:rsidRPr="001B0D4C" w:rsidRDefault="00000000">
      <w:pPr>
        <w:pStyle w:val="divdocumentdivheading"/>
        <w:tabs>
          <w:tab w:val="left" w:pos="4853"/>
          <w:tab w:val="left" w:pos="10760"/>
        </w:tabs>
        <w:spacing w:before="100" w:line="320" w:lineRule="atLeast"/>
        <w:jc w:val="center"/>
        <w:rPr>
          <w:smallCaps/>
        </w:rPr>
      </w:pPr>
      <w:r w:rsidRPr="001B0D4C">
        <w:rPr>
          <w:strike/>
          <w:color w:val="000000"/>
          <w:sz w:val="30"/>
        </w:rPr>
        <w:tab/>
      </w:r>
      <w:r w:rsidRPr="001B0D4C">
        <w:rPr>
          <w:rStyle w:val="divdocumentdivsectiontitle"/>
          <w:smallCaps/>
          <w:shd w:val="clear" w:color="auto" w:fill="FFFFFF"/>
        </w:rPr>
        <w:t xml:space="preserve">   Skills   </w:t>
      </w:r>
      <w:r w:rsidRPr="001B0D4C">
        <w:rPr>
          <w:strike/>
          <w:color w:val="000000"/>
          <w:sz w:val="30"/>
        </w:rPr>
        <w:tab/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80"/>
        <w:gridCol w:w="5380"/>
      </w:tblGrid>
      <w:tr w:rsidR="00501509" w:rsidRPr="001B0D4C" w14:paraId="711EF898" w14:textId="77777777">
        <w:tc>
          <w:tcPr>
            <w:tcW w:w="53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BBB942" w14:textId="77777777" w:rsidR="00501509" w:rsidRPr="001B0D4C" w:rsidRDefault="00000000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10"/>
            </w:pPr>
            <w:proofErr w:type="gramStart"/>
            <w:r w:rsidRPr="001B0D4C">
              <w:t>Interpersonal Skills</w:t>
            </w:r>
            <w:proofErr w:type="gramEnd"/>
          </w:p>
          <w:p w14:paraId="09BEE2EF" w14:textId="77777777" w:rsidR="00501509" w:rsidRPr="001B0D4C" w:rsidRDefault="00000000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10"/>
            </w:pPr>
            <w:r w:rsidRPr="001B0D4C">
              <w:t>Communication Skills</w:t>
            </w:r>
          </w:p>
          <w:p w14:paraId="7B14A903" w14:textId="77777777" w:rsidR="00501509" w:rsidRPr="001B0D4C" w:rsidRDefault="00000000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10"/>
            </w:pPr>
            <w:r w:rsidRPr="001B0D4C">
              <w:t>Advocacy Skills</w:t>
            </w:r>
          </w:p>
          <w:p w14:paraId="62A4CF26" w14:textId="77777777" w:rsidR="00501509" w:rsidRPr="001B0D4C" w:rsidRDefault="00000000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10"/>
            </w:pPr>
            <w:r w:rsidRPr="001B0D4C">
              <w:t>Stakeholder Negotiation</w:t>
            </w:r>
          </w:p>
          <w:p w14:paraId="67ABD6C5" w14:textId="33314B7C" w:rsidR="00501509" w:rsidRPr="001B0D4C" w:rsidRDefault="00000000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10"/>
            </w:pPr>
            <w:r w:rsidRPr="001B0D4C">
              <w:t>Person-</w:t>
            </w:r>
            <w:r w:rsidR="001B0D4C" w:rsidRPr="001B0D4C">
              <w:t>Centred</w:t>
            </w:r>
            <w:r w:rsidRPr="001B0D4C">
              <w:t xml:space="preserve"> Focus</w:t>
            </w:r>
          </w:p>
          <w:p w14:paraId="465B27F8" w14:textId="77777777" w:rsidR="00501509" w:rsidRPr="001B0D4C" w:rsidRDefault="00000000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10"/>
            </w:pPr>
            <w:r w:rsidRPr="001B0D4C">
              <w:t>Problem-Solving</w:t>
            </w:r>
          </w:p>
        </w:tc>
        <w:tc>
          <w:tcPr>
            <w:tcW w:w="5380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193E38" w14:textId="77777777" w:rsidR="00501509" w:rsidRPr="001B0D4C" w:rsidRDefault="00000000">
            <w:pPr>
              <w:pStyle w:val="divdocumentulli"/>
              <w:numPr>
                <w:ilvl w:val="0"/>
                <w:numId w:val="3"/>
              </w:numPr>
              <w:spacing w:line="320" w:lineRule="atLeast"/>
              <w:ind w:left="460" w:hanging="210"/>
            </w:pPr>
            <w:r w:rsidRPr="001B0D4C">
              <w:t>Organizational Skills</w:t>
            </w:r>
          </w:p>
          <w:p w14:paraId="0D74BE1E" w14:textId="77777777" w:rsidR="00501509" w:rsidRPr="001B0D4C" w:rsidRDefault="00000000">
            <w:pPr>
              <w:pStyle w:val="divdocumentulli"/>
              <w:numPr>
                <w:ilvl w:val="0"/>
                <w:numId w:val="3"/>
              </w:numPr>
              <w:spacing w:line="320" w:lineRule="atLeast"/>
              <w:ind w:left="460" w:hanging="210"/>
            </w:pPr>
            <w:r w:rsidRPr="001B0D4C">
              <w:t>Planning Skills</w:t>
            </w:r>
          </w:p>
          <w:p w14:paraId="52AE3B38" w14:textId="77777777" w:rsidR="00501509" w:rsidRPr="001B0D4C" w:rsidRDefault="00000000">
            <w:pPr>
              <w:pStyle w:val="divdocumentulli"/>
              <w:numPr>
                <w:ilvl w:val="0"/>
                <w:numId w:val="3"/>
              </w:numPr>
              <w:spacing w:line="320" w:lineRule="atLeast"/>
              <w:ind w:left="460" w:hanging="210"/>
            </w:pPr>
            <w:r w:rsidRPr="001B0D4C">
              <w:t>Rapport Building</w:t>
            </w:r>
          </w:p>
          <w:p w14:paraId="0122C7A3" w14:textId="77777777" w:rsidR="00501509" w:rsidRPr="001B0D4C" w:rsidRDefault="00000000">
            <w:pPr>
              <w:pStyle w:val="divdocumentulli"/>
              <w:numPr>
                <w:ilvl w:val="0"/>
                <w:numId w:val="3"/>
              </w:numPr>
              <w:spacing w:line="320" w:lineRule="atLeast"/>
              <w:ind w:left="460" w:hanging="210"/>
            </w:pPr>
            <w:r w:rsidRPr="001B0D4C">
              <w:t>Coordinating Services</w:t>
            </w:r>
          </w:p>
          <w:p w14:paraId="2E516818" w14:textId="77777777" w:rsidR="00501509" w:rsidRPr="001B0D4C" w:rsidRDefault="00000000">
            <w:pPr>
              <w:pStyle w:val="divdocumentulli"/>
              <w:numPr>
                <w:ilvl w:val="0"/>
                <w:numId w:val="3"/>
              </w:numPr>
              <w:spacing w:line="320" w:lineRule="atLeast"/>
              <w:ind w:left="460" w:hanging="210"/>
            </w:pPr>
            <w:r w:rsidRPr="001B0D4C">
              <w:t>Conflict Resolution</w:t>
            </w:r>
          </w:p>
          <w:p w14:paraId="04133D2F" w14:textId="77777777" w:rsidR="00501509" w:rsidRPr="001B0D4C" w:rsidRDefault="00000000">
            <w:pPr>
              <w:pStyle w:val="divdocumentulli"/>
              <w:numPr>
                <w:ilvl w:val="0"/>
                <w:numId w:val="3"/>
              </w:numPr>
              <w:spacing w:line="320" w:lineRule="atLeast"/>
              <w:ind w:left="460" w:hanging="210"/>
            </w:pPr>
            <w:proofErr w:type="gramStart"/>
            <w:r w:rsidRPr="001B0D4C">
              <w:t>Attention to Detail</w:t>
            </w:r>
            <w:proofErr w:type="gramEnd"/>
          </w:p>
        </w:tc>
      </w:tr>
    </w:tbl>
    <w:p w14:paraId="4C33D079" w14:textId="77777777" w:rsidR="00501509" w:rsidRPr="001B0D4C" w:rsidRDefault="00000000">
      <w:pPr>
        <w:pStyle w:val="divdocumentulli"/>
        <w:numPr>
          <w:ilvl w:val="0"/>
          <w:numId w:val="4"/>
        </w:numPr>
        <w:spacing w:line="320" w:lineRule="atLeast"/>
        <w:ind w:left="460" w:hanging="210"/>
        <w:rPr>
          <w:vanish/>
        </w:rPr>
      </w:pPr>
      <w:r w:rsidRPr="001B0D4C">
        <w:rPr>
          <w:vanish/>
        </w:rPr>
        <w:t>Interpersonal Skills</w:t>
      </w:r>
    </w:p>
    <w:p w14:paraId="7AD18DBE" w14:textId="77777777" w:rsidR="00501509" w:rsidRPr="001B0D4C" w:rsidRDefault="00000000">
      <w:pPr>
        <w:pStyle w:val="divdocumentulli"/>
        <w:numPr>
          <w:ilvl w:val="0"/>
          <w:numId w:val="4"/>
        </w:numPr>
        <w:spacing w:line="320" w:lineRule="atLeast"/>
        <w:ind w:left="460" w:hanging="210"/>
        <w:rPr>
          <w:vanish/>
        </w:rPr>
      </w:pPr>
      <w:r w:rsidRPr="001B0D4C">
        <w:rPr>
          <w:vanish/>
        </w:rPr>
        <w:t>Communication Skills</w:t>
      </w:r>
    </w:p>
    <w:p w14:paraId="54379F6B" w14:textId="77777777" w:rsidR="00501509" w:rsidRPr="001B0D4C" w:rsidRDefault="00000000">
      <w:pPr>
        <w:pStyle w:val="divdocumentulli"/>
        <w:numPr>
          <w:ilvl w:val="0"/>
          <w:numId w:val="4"/>
        </w:numPr>
        <w:spacing w:line="320" w:lineRule="atLeast"/>
        <w:ind w:left="460" w:hanging="210"/>
        <w:rPr>
          <w:vanish/>
        </w:rPr>
      </w:pPr>
      <w:r w:rsidRPr="001B0D4C">
        <w:rPr>
          <w:vanish/>
        </w:rPr>
        <w:t>Advocacy Skills</w:t>
      </w:r>
    </w:p>
    <w:p w14:paraId="74EBAD33" w14:textId="77777777" w:rsidR="00501509" w:rsidRPr="001B0D4C" w:rsidRDefault="00000000">
      <w:pPr>
        <w:pStyle w:val="divdocumentulli"/>
        <w:numPr>
          <w:ilvl w:val="0"/>
          <w:numId w:val="4"/>
        </w:numPr>
        <w:spacing w:line="320" w:lineRule="atLeast"/>
        <w:ind w:left="460" w:hanging="210"/>
        <w:rPr>
          <w:vanish/>
        </w:rPr>
      </w:pPr>
      <w:r w:rsidRPr="001B0D4C">
        <w:rPr>
          <w:vanish/>
        </w:rPr>
        <w:t>Stakeholder Negotiation</w:t>
      </w:r>
    </w:p>
    <w:p w14:paraId="10607BDC" w14:textId="77777777" w:rsidR="00501509" w:rsidRPr="001B0D4C" w:rsidRDefault="00000000">
      <w:pPr>
        <w:pStyle w:val="divdocumentulli"/>
        <w:numPr>
          <w:ilvl w:val="0"/>
          <w:numId w:val="4"/>
        </w:numPr>
        <w:spacing w:line="320" w:lineRule="atLeast"/>
        <w:ind w:left="460" w:hanging="210"/>
        <w:rPr>
          <w:vanish/>
        </w:rPr>
      </w:pPr>
      <w:r w:rsidRPr="001B0D4C">
        <w:rPr>
          <w:vanish/>
        </w:rPr>
        <w:t>Person-Centered Focus</w:t>
      </w:r>
    </w:p>
    <w:p w14:paraId="607C63FD" w14:textId="77777777" w:rsidR="00501509" w:rsidRPr="001B0D4C" w:rsidRDefault="00000000">
      <w:pPr>
        <w:pStyle w:val="divdocumentulli"/>
        <w:numPr>
          <w:ilvl w:val="0"/>
          <w:numId w:val="4"/>
        </w:numPr>
        <w:spacing w:line="320" w:lineRule="atLeast"/>
        <w:ind w:left="460" w:hanging="210"/>
        <w:rPr>
          <w:vanish/>
        </w:rPr>
      </w:pPr>
      <w:r w:rsidRPr="001B0D4C">
        <w:rPr>
          <w:vanish/>
        </w:rPr>
        <w:t>Problem-Solving</w:t>
      </w:r>
    </w:p>
    <w:p w14:paraId="1F14BC2D" w14:textId="77777777" w:rsidR="00501509" w:rsidRPr="001B0D4C" w:rsidRDefault="00000000">
      <w:pPr>
        <w:pStyle w:val="divdocumentulli"/>
        <w:numPr>
          <w:ilvl w:val="0"/>
          <w:numId w:val="5"/>
        </w:numPr>
        <w:spacing w:line="320" w:lineRule="atLeast"/>
        <w:ind w:left="460" w:hanging="210"/>
        <w:rPr>
          <w:vanish/>
        </w:rPr>
      </w:pPr>
      <w:r w:rsidRPr="001B0D4C">
        <w:rPr>
          <w:vanish/>
        </w:rPr>
        <w:t>Organizational Skills</w:t>
      </w:r>
    </w:p>
    <w:p w14:paraId="7983C6F6" w14:textId="77777777" w:rsidR="00501509" w:rsidRPr="001B0D4C" w:rsidRDefault="00000000">
      <w:pPr>
        <w:pStyle w:val="divdocumentulli"/>
        <w:numPr>
          <w:ilvl w:val="0"/>
          <w:numId w:val="5"/>
        </w:numPr>
        <w:spacing w:line="320" w:lineRule="atLeast"/>
        <w:ind w:left="460" w:hanging="210"/>
        <w:rPr>
          <w:vanish/>
        </w:rPr>
      </w:pPr>
      <w:r w:rsidRPr="001B0D4C">
        <w:rPr>
          <w:vanish/>
        </w:rPr>
        <w:t>Planning Skills</w:t>
      </w:r>
    </w:p>
    <w:p w14:paraId="4F74C98C" w14:textId="77777777" w:rsidR="00501509" w:rsidRPr="001B0D4C" w:rsidRDefault="00000000">
      <w:pPr>
        <w:pStyle w:val="divdocumentulli"/>
        <w:numPr>
          <w:ilvl w:val="0"/>
          <w:numId w:val="5"/>
        </w:numPr>
        <w:spacing w:line="320" w:lineRule="atLeast"/>
        <w:ind w:left="460" w:hanging="210"/>
        <w:rPr>
          <w:vanish/>
        </w:rPr>
      </w:pPr>
      <w:r w:rsidRPr="001B0D4C">
        <w:rPr>
          <w:vanish/>
        </w:rPr>
        <w:t>Rapport Building</w:t>
      </w:r>
    </w:p>
    <w:p w14:paraId="4E64D534" w14:textId="77777777" w:rsidR="00501509" w:rsidRPr="001B0D4C" w:rsidRDefault="00000000">
      <w:pPr>
        <w:pStyle w:val="divdocumentulli"/>
        <w:numPr>
          <w:ilvl w:val="0"/>
          <w:numId w:val="5"/>
        </w:numPr>
        <w:spacing w:line="320" w:lineRule="atLeast"/>
        <w:ind w:left="460" w:hanging="210"/>
        <w:rPr>
          <w:vanish/>
        </w:rPr>
      </w:pPr>
      <w:r w:rsidRPr="001B0D4C">
        <w:rPr>
          <w:vanish/>
        </w:rPr>
        <w:t>Coordinating Services</w:t>
      </w:r>
    </w:p>
    <w:p w14:paraId="0D540176" w14:textId="77777777" w:rsidR="00501509" w:rsidRPr="001B0D4C" w:rsidRDefault="00000000">
      <w:pPr>
        <w:pStyle w:val="divdocumentulli"/>
        <w:numPr>
          <w:ilvl w:val="0"/>
          <w:numId w:val="5"/>
        </w:numPr>
        <w:spacing w:line="320" w:lineRule="atLeast"/>
        <w:ind w:left="460" w:hanging="210"/>
        <w:rPr>
          <w:vanish/>
        </w:rPr>
      </w:pPr>
      <w:r w:rsidRPr="001B0D4C">
        <w:rPr>
          <w:vanish/>
        </w:rPr>
        <w:t>Conflict Resolution</w:t>
      </w:r>
    </w:p>
    <w:p w14:paraId="6AC8CFFA" w14:textId="77777777" w:rsidR="00501509" w:rsidRPr="001B0D4C" w:rsidRDefault="00000000">
      <w:pPr>
        <w:pStyle w:val="divdocumentulli"/>
        <w:numPr>
          <w:ilvl w:val="0"/>
          <w:numId w:val="5"/>
        </w:numPr>
        <w:spacing w:line="320" w:lineRule="atLeast"/>
        <w:ind w:left="460" w:hanging="210"/>
        <w:rPr>
          <w:vanish/>
        </w:rPr>
      </w:pPr>
      <w:r w:rsidRPr="001B0D4C">
        <w:rPr>
          <w:vanish/>
        </w:rPr>
        <w:t>Attention to Detail</w:t>
      </w:r>
    </w:p>
    <w:p w14:paraId="34DF87EE" w14:textId="77777777" w:rsidR="00501509" w:rsidRPr="001B0D4C" w:rsidRDefault="00000000">
      <w:pPr>
        <w:pStyle w:val="divdocumentdivheading"/>
        <w:tabs>
          <w:tab w:val="left" w:pos="4292"/>
          <w:tab w:val="left" w:pos="10760"/>
        </w:tabs>
        <w:spacing w:before="100" w:line="320" w:lineRule="atLeast"/>
        <w:jc w:val="center"/>
        <w:rPr>
          <w:smallCaps/>
        </w:rPr>
      </w:pPr>
      <w:r w:rsidRPr="001B0D4C">
        <w:rPr>
          <w:smallCaps/>
        </w:rPr>
        <w:t xml:space="preserve"> </w:t>
      </w:r>
      <w:r w:rsidRPr="001B0D4C">
        <w:rPr>
          <w:strike/>
          <w:color w:val="000000"/>
          <w:sz w:val="30"/>
        </w:rPr>
        <w:tab/>
      </w:r>
      <w:r w:rsidRPr="001B0D4C">
        <w:rPr>
          <w:rStyle w:val="divdocumentdivsectiontitle"/>
          <w:smallCaps/>
          <w:shd w:val="clear" w:color="auto" w:fill="FFFFFF"/>
        </w:rPr>
        <w:t xml:space="preserve">   Work History   </w:t>
      </w:r>
      <w:r w:rsidRPr="001B0D4C">
        <w:rPr>
          <w:strike/>
          <w:color w:val="000000"/>
          <w:sz w:val="30"/>
        </w:rPr>
        <w:tab/>
      </w:r>
    </w:p>
    <w:p w14:paraId="7E6E94B1" w14:textId="77777777" w:rsidR="00501509" w:rsidRPr="001B0D4C" w:rsidRDefault="00000000">
      <w:pPr>
        <w:pStyle w:val="divdocumentsinglecolumn"/>
        <w:spacing w:line="320" w:lineRule="atLeast"/>
      </w:pPr>
      <w:r w:rsidRPr="001B0D4C">
        <w:rPr>
          <w:rStyle w:val="spanjobtitle"/>
        </w:rPr>
        <w:t>Support Coordinator</w:t>
      </w:r>
      <w:r w:rsidRPr="001B0D4C">
        <w:rPr>
          <w:rStyle w:val="span"/>
        </w:rPr>
        <w:t>, 01/2023 - Current</w:t>
      </w:r>
      <w:r w:rsidRPr="001B0D4C">
        <w:rPr>
          <w:rStyle w:val="spanpaddedline"/>
        </w:rPr>
        <w:t xml:space="preserve"> </w:t>
      </w:r>
    </w:p>
    <w:p w14:paraId="734B4555" w14:textId="77777777" w:rsidR="00501509" w:rsidRPr="001B0D4C" w:rsidRDefault="00000000">
      <w:pPr>
        <w:pStyle w:val="spanpaddedlineParagraph"/>
        <w:spacing w:line="320" w:lineRule="atLeast"/>
      </w:pPr>
      <w:r w:rsidRPr="001B0D4C">
        <w:rPr>
          <w:rStyle w:val="spancompanyname"/>
        </w:rPr>
        <w:t>Personalised Support Systems</w:t>
      </w:r>
      <w:r w:rsidRPr="001B0D4C">
        <w:rPr>
          <w:rStyle w:val="span"/>
        </w:rPr>
        <w:t xml:space="preserve"> – Melbourne</w:t>
      </w:r>
    </w:p>
    <w:p w14:paraId="29AFB19C" w14:textId="77777777" w:rsidR="00501509" w:rsidRPr="001B0D4C" w:rsidRDefault="00000000">
      <w:pPr>
        <w:pStyle w:val="p"/>
        <w:spacing w:line="320" w:lineRule="atLeast"/>
        <w:rPr>
          <w:rStyle w:val="span"/>
        </w:rPr>
      </w:pPr>
      <w:r w:rsidRPr="001B0D4C">
        <w:rPr>
          <w:rStyle w:val="span"/>
        </w:rPr>
        <w:t>• Implemented and activated NDIS plans for 15+ participants, aiding them in understanding and applying their individual schemes</w:t>
      </w:r>
    </w:p>
    <w:p w14:paraId="543D7E85" w14:textId="77777777" w:rsidR="00501509" w:rsidRPr="001B0D4C" w:rsidRDefault="00000000">
      <w:pPr>
        <w:pStyle w:val="p"/>
        <w:spacing w:line="320" w:lineRule="atLeast"/>
        <w:rPr>
          <w:rStyle w:val="span"/>
        </w:rPr>
      </w:pPr>
      <w:r w:rsidRPr="001B0D4C">
        <w:rPr>
          <w:rStyle w:val="span"/>
        </w:rPr>
        <w:t>• Coordinated 20+ service providers, ensuring tailored supports for NDIS participants and improving their care</w:t>
      </w:r>
    </w:p>
    <w:p w14:paraId="562B8DC8" w14:textId="77777777" w:rsidR="00501509" w:rsidRPr="001B0D4C" w:rsidRDefault="00000000">
      <w:pPr>
        <w:pStyle w:val="p"/>
        <w:spacing w:line="320" w:lineRule="atLeast"/>
        <w:rPr>
          <w:rStyle w:val="span"/>
        </w:rPr>
      </w:pPr>
      <w:r w:rsidRPr="001B0D4C">
        <w:rPr>
          <w:rStyle w:val="span"/>
        </w:rPr>
        <w:t>• Used Microsoft Excel to obtain competitive quotes for NDIS services, securing cost-effective solutions for participants and saving up to 15% on expenses.</w:t>
      </w:r>
    </w:p>
    <w:p w14:paraId="5FEB06D9" w14:textId="77777777" w:rsidR="00501509" w:rsidRPr="001B0D4C" w:rsidRDefault="00000000">
      <w:pPr>
        <w:pStyle w:val="p"/>
        <w:spacing w:line="320" w:lineRule="atLeast"/>
        <w:rPr>
          <w:rStyle w:val="span"/>
        </w:rPr>
      </w:pPr>
      <w:r w:rsidRPr="001B0D4C">
        <w:rPr>
          <w:rStyle w:val="span"/>
        </w:rPr>
        <w:t>• Orchestrated 20+ service agreements using Trello for tracking and management, fostering a clear understanding of responsibilities for NDIS participants.</w:t>
      </w:r>
    </w:p>
    <w:p w14:paraId="5672A0D3" w14:textId="77777777" w:rsidR="00501509" w:rsidRPr="001B0D4C" w:rsidRDefault="00000000">
      <w:pPr>
        <w:pStyle w:val="p"/>
        <w:spacing w:line="320" w:lineRule="atLeast"/>
        <w:rPr>
          <w:rStyle w:val="span"/>
        </w:rPr>
      </w:pPr>
      <w:r w:rsidRPr="001B0D4C">
        <w:rPr>
          <w:rStyle w:val="span"/>
        </w:rPr>
        <w:t>• Assisted NDIS participants in achieving 90% of their stated goals in the first year, through comprehensive support service.</w:t>
      </w:r>
    </w:p>
    <w:p w14:paraId="0690B15F" w14:textId="77777777" w:rsidR="00501509" w:rsidRPr="001B0D4C" w:rsidRDefault="00000000">
      <w:pPr>
        <w:pStyle w:val="p"/>
        <w:spacing w:line="320" w:lineRule="atLeast"/>
        <w:rPr>
          <w:rStyle w:val="span"/>
        </w:rPr>
      </w:pPr>
      <w:r w:rsidRPr="001B0D4C">
        <w:rPr>
          <w:rStyle w:val="span"/>
        </w:rPr>
        <w:t>• Displayed extensive knowledge of NDIS policies, procedures, and legislation, leading to 100% compliance rate.</w:t>
      </w:r>
    </w:p>
    <w:p w14:paraId="77F14082" w14:textId="77777777" w:rsidR="00501509" w:rsidRPr="001B0D4C" w:rsidRDefault="00000000">
      <w:pPr>
        <w:pStyle w:val="p"/>
        <w:spacing w:line="320" w:lineRule="atLeast"/>
        <w:rPr>
          <w:rStyle w:val="span"/>
        </w:rPr>
      </w:pPr>
      <w:r w:rsidRPr="001B0D4C">
        <w:rPr>
          <w:rStyle w:val="span"/>
        </w:rPr>
        <w:t xml:space="preserve">• Initiated collaborations with 10+ families, carers, and service providers via Zoom, facilitating a </w:t>
      </w:r>
      <w:proofErr w:type="gramStart"/>
      <w:r w:rsidRPr="001B0D4C">
        <w:rPr>
          <w:rStyle w:val="span"/>
        </w:rPr>
        <w:t>team-oriented</w:t>
      </w:r>
      <w:proofErr w:type="gramEnd"/>
      <w:r w:rsidRPr="001B0D4C">
        <w:rPr>
          <w:rStyle w:val="span"/>
        </w:rPr>
        <w:t xml:space="preserve"> approach to participant support.</w:t>
      </w:r>
    </w:p>
    <w:p w14:paraId="7D44A180" w14:textId="77777777" w:rsidR="00501509" w:rsidRPr="001B0D4C" w:rsidRDefault="00000000">
      <w:pPr>
        <w:pStyle w:val="p"/>
        <w:spacing w:line="320" w:lineRule="atLeast"/>
        <w:rPr>
          <w:rStyle w:val="span"/>
        </w:rPr>
      </w:pPr>
      <w:r w:rsidRPr="001B0D4C">
        <w:rPr>
          <w:rStyle w:val="span"/>
        </w:rPr>
        <w:t xml:space="preserve">• Maintained high accuracy in NDIS documentation and reporting requirements using </w:t>
      </w:r>
      <w:proofErr w:type="spellStart"/>
      <w:r w:rsidRPr="001B0D4C">
        <w:rPr>
          <w:rStyle w:val="span"/>
        </w:rPr>
        <w:t>Astalty</w:t>
      </w:r>
      <w:proofErr w:type="spellEnd"/>
      <w:r w:rsidRPr="001B0D4C">
        <w:rPr>
          <w:rStyle w:val="span"/>
        </w:rPr>
        <w:t xml:space="preserve"> for record-keeping.</w:t>
      </w:r>
    </w:p>
    <w:p w14:paraId="4CF4A974" w14:textId="77777777" w:rsidR="00501509" w:rsidRPr="001B0D4C" w:rsidRDefault="00000000">
      <w:pPr>
        <w:pStyle w:val="p"/>
        <w:spacing w:line="320" w:lineRule="atLeast"/>
        <w:rPr>
          <w:rStyle w:val="span"/>
        </w:rPr>
      </w:pPr>
      <w:r w:rsidRPr="001B0D4C">
        <w:rPr>
          <w:rStyle w:val="span"/>
        </w:rPr>
        <w:t>• Successfully worked with 5+ participants with psychosocial disabilities, refining specialised support techniques and improving their quality of life</w:t>
      </w:r>
    </w:p>
    <w:p w14:paraId="6115AE04" w14:textId="77777777" w:rsidR="00501509" w:rsidRPr="001B0D4C" w:rsidRDefault="00000000">
      <w:pPr>
        <w:pStyle w:val="divdocumentsinglecolumn"/>
        <w:spacing w:before="240" w:line="320" w:lineRule="atLeast"/>
      </w:pPr>
      <w:r w:rsidRPr="001B0D4C">
        <w:rPr>
          <w:rStyle w:val="spanjobtitle"/>
        </w:rPr>
        <w:t>Disability support worker</w:t>
      </w:r>
      <w:r w:rsidRPr="001B0D4C">
        <w:rPr>
          <w:rStyle w:val="span"/>
        </w:rPr>
        <w:t>, 03/2022 - 12/2022</w:t>
      </w:r>
      <w:r w:rsidRPr="001B0D4C">
        <w:rPr>
          <w:rStyle w:val="spanpaddedline"/>
        </w:rPr>
        <w:t xml:space="preserve"> </w:t>
      </w:r>
    </w:p>
    <w:p w14:paraId="17C1B85B" w14:textId="77777777" w:rsidR="00501509" w:rsidRPr="001B0D4C" w:rsidRDefault="00000000">
      <w:pPr>
        <w:pStyle w:val="spanpaddedlineParagraph"/>
        <w:spacing w:line="320" w:lineRule="atLeast"/>
      </w:pPr>
      <w:r w:rsidRPr="001B0D4C">
        <w:rPr>
          <w:rStyle w:val="spancompanyname"/>
        </w:rPr>
        <w:t>Call-A-Nurse</w:t>
      </w:r>
      <w:r w:rsidRPr="001B0D4C">
        <w:t xml:space="preserve"> </w:t>
      </w:r>
    </w:p>
    <w:p w14:paraId="7DCA39EC" w14:textId="77777777" w:rsidR="00501509" w:rsidRPr="001B0D4C" w:rsidRDefault="00000000">
      <w:pPr>
        <w:pStyle w:val="p"/>
        <w:spacing w:line="320" w:lineRule="atLeast"/>
        <w:rPr>
          <w:rStyle w:val="span"/>
        </w:rPr>
      </w:pPr>
      <w:r w:rsidRPr="001B0D4C">
        <w:rPr>
          <w:rStyle w:val="span"/>
        </w:rPr>
        <w:t>• Delivered high-quality, personalized care to NDIS participants with diverse needs, with a specific focus on catheter care and diabetes management.</w:t>
      </w:r>
    </w:p>
    <w:p w14:paraId="521CFBC8" w14:textId="77777777" w:rsidR="00501509" w:rsidRPr="001B0D4C" w:rsidRDefault="00000000">
      <w:pPr>
        <w:pStyle w:val="p"/>
        <w:spacing w:line="320" w:lineRule="atLeast"/>
        <w:rPr>
          <w:rStyle w:val="span"/>
        </w:rPr>
      </w:pPr>
      <w:r w:rsidRPr="001B0D4C">
        <w:rPr>
          <w:rStyle w:val="span"/>
        </w:rPr>
        <w:lastRenderedPageBreak/>
        <w:t>• Conducted regular in-home visits, providing supportive services while maintaining detailed client records through Google Drive.</w:t>
      </w:r>
    </w:p>
    <w:p w14:paraId="3CF41AF9" w14:textId="77777777" w:rsidR="00501509" w:rsidRPr="001B0D4C" w:rsidRDefault="00000000">
      <w:pPr>
        <w:pStyle w:val="p"/>
        <w:spacing w:line="320" w:lineRule="atLeast"/>
        <w:rPr>
          <w:rStyle w:val="span"/>
        </w:rPr>
      </w:pPr>
      <w:r w:rsidRPr="001B0D4C">
        <w:rPr>
          <w:rStyle w:val="span"/>
        </w:rPr>
        <w:t>• Demonstrated resilience under pressure to ensure excellent service and client satisfaction.</w:t>
      </w:r>
    </w:p>
    <w:p w14:paraId="7BBB8AD6" w14:textId="77777777" w:rsidR="00501509" w:rsidRPr="001B0D4C" w:rsidRDefault="00000000">
      <w:pPr>
        <w:pStyle w:val="p"/>
        <w:spacing w:line="320" w:lineRule="atLeast"/>
        <w:rPr>
          <w:rStyle w:val="span"/>
        </w:rPr>
      </w:pPr>
      <w:r w:rsidRPr="001B0D4C">
        <w:rPr>
          <w:rStyle w:val="span"/>
        </w:rPr>
        <w:t xml:space="preserve">• </w:t>
      </w:r>
      <w:proofErr w:type="gramStart"/>
      <w:r w:rsidRPr="001B0D4C">
        <w:rPr>
          <w:rStyle w:val="span"/>
        </w:rPr>
        <w:t>Handled</w:t>
      </w:r>
      <w:proofErr w:type="gramEnd"/>
      <w:r w:rsidRPr="001B0D4C">
        <w:rPr>
          <w:rStyle w:val="span"/>
        </w:rPr>
        <w:t xml:space="preserve"> administrative duties related to client file maintenance and paperwork</w:t>
      </w:r>
    </w:p>
    <w:p w14:paraId="64CA1F6A" w14:textId="77777777" w:rsidR="00501509" w:rsidRPr="001B0D4C" w:rsidRDefault="00000000">
      <w:pPr>
        <w:pStyle w:val="divdocumentsinglecolumn"/>
        <w:spacing w:before="240" w:line="320" w:lineRule="atLeast"/>
      </w:pPr>
      <w:r w:rsidRPr="001B0D4C">
        <w:rPr>
          <w:rStyle w:val="spanjobtitle"/>
        </w:rPr>
        <w:t>Disability support worker</w:t>
      </w:r>
      <w:r w:rsidRPr="001B0D4C">
        <w:rPr>
          <w:rStyle w:val="span"/>
        </w:rPr>
        <w:t>, 06/2021 - 12/2022</w:t>
      </w:r>
      <w:r w:rsidRPr="001B0D4C">
        <w:rPr>
          <w:rStyle w:val="spanpaddedline"/>
        </w:rPr>
        <w:t xml:space="preserve"> </w:t>
      </w:r>
    </w:p>
    <w:p w14:paraId="39240019" w14:textId="77777777" w:rsidR="00501509" w:rsidRPr="001B0D4C" w:rsidRDefault="00000000">
      <w:pPr>
        <w:pStyle w:val="spanpaddedlineParagraph"/>
        <w:spacing w:line="320" w:lineRule="atLeast"/>
      </w:pPr>
      <w:r w:rsidRPr="001B0D4C">
        <w:rPr>
          <w:rStyle w:val="spancompanyname"/>
        </w:rPr>
        <w:t>Private</w:t>
      </w:r>
      <w:r w:rsidRPr="001B0D4C">
        <w:t xml:space="preserve"> </w:t>
      </w:r>
    </w:p>
    <w:p w14:paraId="352489B6" w14:textId="130FD4D6" w:rsidR="00501509" w:rsidRPr="001B0D4C" w:rsidRDefault="00000000">
      <w:pPr>
        <w:pStyle w:val="p"/>
        <w:spacing w:line="320" w:lineRule="atLeast"/>
        <w:rPr>
          <w:rStyle w:val="span"/>
        </w:rPr>
      </w:pPr>
      <w:r w:rsidRPr="001B0D4C">
        <w:rPr>
          <w:rStyle w:val="span"/>
        </w:rPr>
        <w:t>• Developed and implemented person-</w:t>
      </w:r>
      <w:r w:rsidR="001B0D4C" w:rsidRPr="001B0D4C">
        <w:rPr>
          <w:rStyle w:val="span"/>
        </w:rPr>
        <w:t>centred</w:t>
      </w:r>
      <w:r w:rsidRPr="001B0D4C">
        <w:rPr>
          <w:rStyle w:val="span"/>
        </w:rPr>
        <w:t xml:space="preserve"> support plans for clients, assisting with daily activities and community access using tools like Microsoft Excel and Google Sheets for efficient tracking.</w:t>
      </w:r>
    </w:p>
    <w:p w14:paraId="55C3E1A9" w14:textId="77777777" w:rsidR="00501509" w:rsidRPr="001B0D4C" w:rsidRDefault="00000000">
      <w:pPr>
        <w:pStyle w:val="p"/>
        <w:spacing w:line="320" w:lineRule="atLeast"/>
        <w:rPr>
          <w:rStyle w:val="span"/>
        </w:rPr>
      </w:pPr>
      <w:r w:rsidRPr="001B0D4C">
        <w:rPr>
          <w:rStyle w:val="span"/>
        </w:rPr>
        <w:t>• Built strong rapport and trust with clients, empowering them to live independently.</w:t>
      </w:r>
    </w:p>
    <w:p w14:paraId="56B4E25D" w14:textId="77777777" w:rsidR="00501509" w:rsidRPr="001B0D4C" w:rsidRDefault="00000000">
      <w:pPr>
        <w:pStyle w:val="p"/>
        <w:spacing w:line="320" w:lineRule="atLeast"/>
        <w:rPr>
          <w:rStyle w:val="span"/>
        </w:rPr>
      </w:pPr>
      <w:r w:rsidRPr="001B0D4C">
        <w:rPr>
          <w:rStyle w:val="span"/>
        </w:rPr>
        <w:t xml:space="preserve">• Maintained comprehensive client notes and records using Microsoft Word and Google Docs, tracking </w:t>
      </w:r>
      <w:proofErr w:type="gramStart"/>
      <w:r w:rsidRPr="001B0D4C">
        <w:rPr>
          <w:rStyle w:val="span"/>
        </w:rPr>
        <w:t>progress</w:t>
      </w:r>
      <w:proofErr w:type="gramEnd"/>
      <w:r w:rsidRPr="001B0D4C">
        <w:rPr>
          <w:rStyle w:val="span"/>
        </w:rPr>
        <w:t xml:space="preserve"> and managing caseloads.</w:t>
      </w:r>
    </w:p>
    <w:p w14:paraId="745CFF0C" w14:textId="77777777" w:rsidR="00501509" w:rsidRPr="001B0D4C" w:rsidRDefault="00000000">
      <w:pPr>
        <w:pStyle w:val="p"/>
        <w:spacing w:line="320" w:lineRule="atLeast"/>
        <w:rPr>
          <w:rStyle w:val="span"/>
        </w:rPr>
      </w:pPr>
      <w:r w:rsidRPr="001B0D4C">
        <w:rPr>
          <w:rStyle w:val="span"/>
        </w:rPr>
        <w:t>• Effectively managed multiple patients with diverse needs, ensuring optimal client care.</w:t>
      </w:r>
    </w:p>
    <w:p w14:paraId="2EB15377" w14:textId="77777777" w:rsidR="00501509" w:rsidRPr="001B0D4C" w:rsidRDefault="00000000">
      <w:pPr>
        <w:pStyle w:val="divdocumentsinglecolumn"/>
        <w:spacing w:before="240" w:line="320" w:lineRule="atLeast"/>
      </w:pPr>
      <w:r w:rsidRPr="001B0D4C">
        <w:rPr>
          <w:rStyle w:val="spanjobtitle"/>
        </w:rPr>
        <w:t>Disability support worker</w:t>
      </w:r>
      <w:r w:rsidRPr="001B0D4C">
        <w:rPr>
          <w:rStyle w:val="span"/>
        </w:rPr>
        <w:t>, 06/2019 - 09/2022</w:t>
      </w:r>
      <w:r w:rsidRPr="001B0D4C">
        <w:rPr>
          <w:rStyle w:val="spanpaddedline"/>
        </w:rPr>
        <w:t xml:space="preserve"> </w:t>
      </w:r>
    </w:p>
    <w:p w14:paraId="63DBC97B" w14:textId="77777777" w:rsidR="00501509" w:rsidRPr="001B0D4C" w:rsidRDefault="00000000">
      <w:pPr>
        <w:pStyle w:val="spanpaddedlineParagraph"/>
        <w:spacing w:line="320" w:lineRule="atLeast"/>
      </w:pPr>
      <w:proofErr w:type="spellStart"/>
      <w:r w:rsidRPr="001B0D4C">
        <w:rPr>
          <w:rStyle w:val="spancompanyname"/>
        </w:rPr>
        <w:t>Sendayo</w:t>
      </w:r>
      <w:proofErr w:type="spellEnd"/>
      <w:r w:rsidRPr="001B0D4C">
        <w:rPr>
          <w:rStyle w:val="spancompanyname"/>
        </w:rPr>
        <w:t xml:space="preserve"> Disability Support Services</w:t>
      </w:r>
      <w:r w:rsidRPr="001B0D4C">
        <w:t xml:space="preserve"> </w:t>
      </w:r>
    </w:p>
    <w:p w14:paraId="01CD57F1" w14:textId="77777777" w:rsidR="00501509" w:rsidRPr="001B0D4C" w:rsidRDefault="00000000">
      <w:pPr>
        <w:pStyle w:val="divdocumentulli"/>
        <w:numPr>
          <w:ilvl w:val="0"/>
          <w:numId w:val="6"/>
        </w:numPr>
        <w:spacing w:line="320" w:lineRule="atLeast"/>
        <w:ind w:left="460" w:hanging="210"/>
        <w:rPr>
          <w:rStyle w:val="span"/>
        </w:rPr>
      </w:pPr>
      <w:r w:rsidRPr="001B0D4C">
        <w:rPr>
          <w:rStyle w:val="span"/>
        </w:rPr>
        <w:t xml:space="preserve">Provided support to over </w:t>
      </w:r>
      <w:proofErr w:type="gramStart"/>
      <w:r w:rsidRPr="001B0D4C">
        <w:rPr>
          <w:rStyle w:val="span"/>
        </w:rPr>
        <w:t>40</w:t>
      </w:r>
      <w:proofErr w:type="gramEnd"/>
      <w:r w:rsidRPr="001B0D4C">
        <w:rPr>
          <w:rStyle w:val="span"/>
        </w:rPr>
        <w:t xml:space="preserve"> diverse clients, gaining valuable experience in managing a range of psycho-social and physical disabilities.</w:t>
      </w:r>
    </w:p>
    <w:p w14:paraId="3DB36D60" w14:textId="77777777" w:rsidR="00501509" w:rsidRPr="001B0D4C" w:rsidRDefault="00000000">
      <w:pPr>
        <w:pStyle w:val="divdocumentulli"/>
        <w:numPr>
          <w:ilvl w:val="0"/>
          <w:numId w:val="6"/>
        </w:numPr>
        <w:spacing w:line="320" w:lineRule="atLeast"/>
        <w:ind w:left="460" w:hanging="210"/>
        <w:rPr>
          <w:rStyle w:val="span"/>
        </w:rPr>
      </w:pPr>
      <w:r w:rsidRPr="001B0D4C">
        <w:rPr>
          <w:rStyle w:val="span"/>
        </w:rPr>
        <w:t xml:space="preserve">Effectively </w:t>
      </w:r>
      <w:proofErr w:type="gramStart"/>
      <w:r w:rsidRPr="001B0D4C">
        <w:rPr>
          <w:rStyle w:val="span"/>
        </w:rPr>
        <w:t>liaised</w:t>
      </w:r>
      <w:proofErr w:type="gramEnd"/>
      <w:r w:rsidRPr="001B0D4C">
        <w:rPr>
          <w:rStyle w:val="span"/>
        </w:rPr>
        <w:t xml:space="preserve"> with the NDIS and support coordinators, enhancing health outcomes for participants.</w:t>
      </w:r>
    </w:p>
    <w:p w14:paraId="2777D7E4" w14:textId="77777777" w:rsidR="00501509" w:rsidRPr="001B0D4C" w:rsidRDefault="00000000">
      <w:pPr>
        <w:pStyle w:val="divdocumentulli"/>
        <w:numPr>
          <w:ilvl w:val="0"/>
          <w:numId w:val="6"/>
        </w:numPr>
        <w:spacing w:line="320" w:lineRule="atLeast"/>
        <w:ind w:left="460" w:hanging="210"/>
        <w:rPr>
          <w:rStyle w:val="span"/>
        </w:rPr>
      </w:pPr>
      <w:r w:rsidRPr="001B0D4C">
        <w:rPr>
          <w:rStyle w:val="span"/>
        </w:rPr>
        <w:t>Supported participants in achieving individual goals and independence through assistance with daily living activities, such as personal hygiene, manual handling, meal prepping, and community access.</w:t>
      </w:r>
    </w:p>
    <w:p w14:paraId="3BA21268" w14:textId="77777777" w:rsidR="00501509" w:rsidRPr="001B0D4C" w:rsidRDefault="00000000">
      <w:pPr>
        <w:pStyle w:val="divdocumentulli"/>
        <w:numPr>
          <w:ilvl w:val="0"/>
          <w:numId w:val="6"/>
        </w:numPr>
        <w:spacing w:line="320" w:lineRule="atLeast"/>
        <w:ind w:left="460" w:hanging="210"/>
        <w:rPr>
          <w:rStyle w:val="span"/>
        </w:rPr>
      </w:pPr>
      <w:r w:rsidRPr="001B0D4C">
        <w:rPr>
          <w:rStyle w:val="span"/>
        </w:rPr>
        <w:t>Assisted participants with activities of daily living such as, personal hygiene care, manual handling, meal prepping, and community access/</w:t>
      </w:r>
      <w:proofErr w:type="gramStart"/>
      <w:r w:rsidRPr="001B0D4C">
        <w:rPr>
          <w:rStyle w:val="span"/>
        </w:rPr>
        <w:t>socialising</w:t>
      </w:r>
      <w:proofErr w:type="gramEnd"/>
    </w:p>
    <w:p w14:paraId="53A8EBAF" w14:textId="77777777" w:rsidR="00501509" w:rsidRPr="001B0D4C" w:rsidRDefault="00000000">
      <w:pPr>
        <w:pStyle w:val="divdocumentulli"/>
        <w:numPr>
          <w:ilvl w:val="0"/>
          <w:numId w:val="6"/>
        </w:numPr>
        <w:spacing w:line="320" w:lineRule="atLeast"/>
        <w:ind w:left="460" w:hanging="210"/>
        <w:rPr>
          <w:rStyle w:val="span"/>
        </w:rPr>
      </w:pPr>
      <w:r w:rsidRPr="001B0D4C">
        <w:rPr>
          <w:rStyle w:val="span"/>
        </w:rPr>
        <w:t xml:space="preserve">Maintains a high-level of proficiency in first responder skills such as First Aid and CPR to administer to individuals in immediate distress or </w:t>
      </w:r>
      <w:proofErr w:type="gramStart"/>
      <w:r w:rsidRPr="001B0D4C">
        <w:rPr>
          <w:rStyle w:val="span"/>
        </w:rPr>
        <w:t>danger</w:t>
      </w:r>
      <w:proofErr w:type="gramEnd"/>
    </w:p>
    <w:p w14:paraId="7F42FE0C" w14:textId="24B7DE63" w:rsidR="00501509" w:rsidRPr="001B0D4C" w:rsidRDefault="00000000">
      <w:pPr>
        <w:pStyle w:val="divdocumentsinglecolumn"/>
        <w:spacing w:before="240" w:line="320" w:lineRule="atLeast"/>
      </w:pPr>
      <w:r w:rsidRPr="001B0D4C">
        <w:rPr>
          <w:rStyle w:val="spanjobtitle"/>
        </w:rPr>
        <w:t xml:space="preserve">Client </w:t>
      </w:r>
      <w:r w:rsidR="001B0D4C" w:rsidRPr="001B0D4C">
        <w:rPr>
          <w:rStyle w:val="spanjobtitle"/>
        </w:rPr>
        <w:t>Liaison</w:t>
      </w:r>
      <w:r w:rsidRPr="001B0D4C">
        <w:rPr>
          <w:rStyle w:val="span"/>
        </w:rPr>
        <w:t>, 01/2017 - 01/2022</w:t>
      </w:r>
      <w:r w:rsidRPr="001B0D4C">
        <w:rPr>
          <w:rStyle w:val="spanpaddedline"/>
        </w:rPr>
        <w:t xml:space="preserve"> </w:t>
      </w:r>
    </w:p>
    <w:p w14:paraId="48190DFE" w14:textId="77777777" w:rsidR="00501509" w:rsidRPr="001B0D4C" w:rsidRDefault="00000000">
      <w:pPr>
        <w:pStyle w:val="spanpaddedlineParagraph"/>
        <w:spacing w:line="320" w:lineRule="atLeast"/>
      </w:pPr>
      <w:proofErr w:type="spellStart"/>
      <w:r w:rsidRPr="001B0D4C">
        <w:rPr>
          <w:rStyle w:val="spancompanyname"/>
        </w:rPr>
        <w:t>Natcorp</w:t>
      </w:r>
      <w:proofErr w:type="spellEnd"/>
      <w:r w:rsidRPr="001B0D4C">
        <w:rPr>
          <w:rStyle w:val="spancompanyname"/>
        </w:rPr>
        <w:t xml:space="preserve"> Financial Services</w:t>
      </w:r>
      <w:r w:rsidRPr="001B0D4C">
        <w:t xml:space="preserve"> </w:t>
      </w:r>
    </w:p>
    <w:p w14:paraId="043A9807" w14:textId="77777777" w:rsidR="00501509" w:rsidRPr="001B0D4C" w:rsidRDefault="00000000">
      <w:pPr>
        <w:pStyle w:val="divdocumentulli"/>
        <w:numPr>
          <w:ilvl w:val="0"/>
          <w:numId w:val="7"/>
        </w:numPr>
        <w:spacing w:line="320" w:lineRule="atLeast"/>
        <w:ind w:left="460" w:hanging="210"/>
        <w:rPr>
          <w:rStyle w:val="span"/>
        </w:rPr>
      </w:pPr>
      <w:r w:rsidRPr="001B0D4C">
        <w:rPr>
          <w:rStyle w:val="span"/>
        </w:rPr>
        <w:t>Built strong rapport with clients in the financial services sector, delivering excellent service and managing administrative duties.</w:t>
      </w:r>
    </w:p>
    <w:p w14:paraId="56E6F459" w14:textId="77777777" w:rsidR="00501509" w:rsidRPr="001B0D4C" w:rsidRDefault="00000000">
      <w:pPr>
        <w:pStyle w:val="divdocumentulli"/>
        <w:numPr>
          <w:ilvl w:val="0"/>
          <w:numId w:val="7"/>
        </w:numPr>
        <w:spacing w:line="320" w:lineRule="atLeast"/>
        <w:ind w:left="460" w:hanging="210"/>
        <w:rPr>
          <w:rStyle w:val="span"/>
        </w:rPr>
      </w:pPr>
      <w:proofErr w:type="gramStart"/>
      <w:r w:rsidRPr="001B0D4C">
        <w:rPr>
          <w:rStyle w:val="span"/>
        </w:rPr>
        <w:t>Handled</w:t>
      </w:r>
      <w:proofErr w:type="gramEnd"/>
      <w:r w:rsidRPr="001B0D4C">
        <w:rPr>
          <w:rStyle w:val="span"/>
        </w:rPr>
        <w:t xml:space="preserve"> client invoicing and liaison, implementing tracking systems to analyse customer feedback and improve satisfaction.</w:t>
      </w:r>
    </w:p>
    <w:p w14:paraId="7538CFD3" w14:textId="77777777" w:rsidR="00501509" w:rsidRPr="001B0D4C" w:rsidRDefault="00000000">
      <w:pPr>
        <w:pStyle w:val="divdocumentulli"/>
        <w:numPr>
          <w:ilvl w:val="0"/>
          <w:numId w:val="7"/>
        </w:numPr>
        <w:spacing w:line="320" w:lineRule="atLeast"/>
        <w:ind w:left="460" w:hanging="210"/>
        <w:rPr>
          <w:rStyle w:val="span"/>
        </w:rPr>
      </w:pPr>
      <w:r w:rsidRPr="001B0D4C">
        <w:rPr>
          <w:rStyle w:val="span"/>
        </w:rPr>
        <w:t>Demonstrated strong IT skills, utilizing tools such as Microsoft Excel, Google Sheets, and Microsoft Word to enhance operational efficiency.</w:t>
      </w:r>
    </w:p>
    <w:p w14:paraId="1F89B529" w14:textId="77777777" w:rsidR="00501509" w:rsidRPr="001B0D4C" w:rsidRDefault="00000000">
      <w:pPr>
        <w:pStyle w:val="divdocumentdivheading"/>
        <w:tabs>
          <w:tab w:val="left" w:pos="4536"/>
          <w:tab w:val="left" w:pos="10760"/>
        </w:tabs>
        <w:spacing w:before="100" w:line="320" w:lineRule="atLeast"/>
        <w:jc w:val="center"/>
        <w:rPr>
          <w:smallCaps/>
        </w:rPr>
      </w:pPr>
      <w:r w:rsidRPr="001B0D4C">
        <w:rPr>
          <w:smallCaps/>
        </w:rPr>
        <w:t xml:space="preserve"> </w:t>
      </w:r>
      <w:r w:rsidRPr="001B0D4C">
        <w:rPr>
          <w:strike/>
          <w:color w:val="000000"/>
          <w:sz w:val="30"/>
        </w:rPr>
        <w:tab/>
      </w:r>
      <w:r w:rsidRPr="001B0D4C">
        <w:rPr>
          <w:rStyle w:val="divdocumentdivsectiontitle"/>
          <w:smallCaps/>
          <w:shd w:val="clear" w:color="auto" w:fill="FFFFFF"/>
        </w:rPr>
        <w:t xml:space="preserve">   Education   </w:t>
      </w:r>
      <w:r w:rsidRPr="001B0D4C">
        <w:rPr>
          <w:strike/>
          <w:color w:val="000000"/>
          <w:sz w:val="30"/>
        </w:rPr>
        <w:tab/>
      </w:r>
    </w:p>
    <w:p w14:paraId="00F7A1C4" w14:textId="77777777" w:rsidR="00501509" w:rsidRPr="001B0D4C" w:rsidRDefault="00000000">
      <w:pPr>
        <w:pStyle w:val="divdocumentsinglecolumn"/>
        <w:spacing w:line="320" w:lineRule="atLeast"/>
      </w:pPr>
      <w:r w:rsidRPr="001B0D4C">
        <w:rPr>
          <w:rStyle w:val="spandegree"/>
        </w:rPr>
        <w:t>Bachelor of Arts</w:t>
      </w:r>
      <w:r w:rsidRPr="001B0D4C">
        <w:rPr>
          <w:rStyle w:val="span"/>
        </w:rPr>
        <w:t>: 2023</w:t>
      </w:r>
      <w:r w:rsidRPr="001B0D4C">
        <w:rPr>
          <w:rStyle w:val="singlecolumnspanpaddedlinenth-child1"/>
        </w:rPr>
        <w:t xml:space="preserve"> </w:t>
      </w:r>
    </w:p>
    <w:p w14:paraId="370594B3" w14:textId="42023957" w:rsidR="00501509" w:rsidRPr="001B0D4C" w:rsidRDefault="00000000">
      <w:pPr>
        <w:pStyle w:val="spanpaddedlineParagraph"/>
        <w:spacing w:line="320" w:lineRule="atLeast"/>
      </w:pPr>
      <w:r w:rsidRPr="001B0D4C">
        <w:rPr>
          <w:rStyle w:val="spancompanyname"/>
        </w:rPr>
        <w:t xml:space="preserve">Deakin </w:t>
      </w:r>
      <w:r w:rsidR="001B0D4C" w:rsidRPr="001B0D4C">
        <w:rPr>
          <w:rStyle w:val="spancompanyname"/>
        </w:rPr>
        <w:t>University</w:t>
      </w:r>
      <w:r w:rsidRPr="001B0D4C">
        <w:rPr>
          <w:rStyle w:val="span"/>
        </w:rPr>
        <w:t xml:space="preserve"> - Melbourne</w:t>
      </w:r>
      <w:r w:rsidRPr="001B0D4C">
        <w:t xml:space="preserve"> </w:t>
      </w:r>
    </w:p>
    <w:p w14:paraId="6C266F37" w14:textId="77777777" w:rsidR="00501509" w:rsidRPr="001B0D4C" w:rsidRDefault="00000000">
      <w:pPr>
        <w:pStyle w:val="divdocumentdivheading"/>
        <w:tabs>
          <w:tab w:val="left" w:pos="4313"/>
          <w:tab w:val="left" w:pos="10760"/>
        </w:tabs>
        <w:spacing w:before="100" w:line="320" w:lineRule="atLeast"/>
        <w:jc w:val="center"/>
        <w:rPr>
          <w:smallCaps/>
        </w:rPr>
      </w:pPr>
      <w:r w:rsidRPr="001B0D4C">
        <w:rPr>
          <w:smallCaps/>
        </w:rPr>
        <w:t xml:space="preserve"> </w:t>
      </w:r>
      <w:r w:rsidRPr="001B0D4C">
        <w:rPr>
          <w:strike/>
          <w:color w:val="000000"/>
          <w:sz w:val="30"/>
        </w:rPr>
        <w:tab/>
      </w:r>
      <w:r w:rsidRPr="001B0D4C">
        <w:rPr>
          <w:rStyle w:val="divdocumentdivsectiontitle"/>
          <w:smallCaps/>
          <w:shd w:val="clear" w:color="auto" w:fill="FFFFFF"/>
        </w:rPr>
        <w:t xml:space="preserve">   Certifications   </w:t>
      </w:r>
      <w:r w:rsidRPr="001B0D4C">
        <w:rPr>
          <w:strike/>
          <w:color w:val="000000"/>
          <w:sz w:val="30"/>
        </w:rPr>
        <w:tab/>
      </w:r>
    </w:p>
    <w:p w14:paraId="198594A2" w14:textId="77777777" w:rsidR="00501509" w:rsidRPr="001B0D4C" w:rsidRDefault="00000000" w:rsidP="001D1828">
      <w:pPr>
        <w:pStyle w:val="divdocumentsinglecolumn"/>
        <w:spacing w:line="320" w:lineRule="atLeast"/>
        <w:jc w:val="both"/>
      </w:pPr>
      <w:r w:rsidRPr="001B0D4C">
        <w:t>Current CPR Current First Aid Current Victorian Drivers Licence</w:t>
      </w:r>
    </w:p>
    <w:sectPr w:rsidR="00501509" w:rsidRPr="001B0D4C">
      <w:pgSz w:w="12240" w:h="15840"/>
      <w:pgMar w:top="500" w:right="740" w:bottom="50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E48C85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30EC4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B7293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2DC1B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1963A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50C62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36AEC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6AC31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424FF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2A051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4022D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C6BC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43439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ABC04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7043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53E61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A1C28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1EBC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7A4DA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8421B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E5C4A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B226B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C9819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2700A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E468F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ACE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CA4C5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92CBA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AB424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80E74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66A9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F18AC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520BB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DF84D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BF04A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04D7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3556B0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0B2E3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26875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B2E2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1BCA6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8DCB2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FA07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1D891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1C00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759440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FA2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8F09C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443D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6606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776BA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B472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725B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FDEB6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16CE2D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34629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9665F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4BC11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31A1D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A6C45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1248B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E0CAE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C9AA0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828135314">
    <w:abstractNumId w:val="0"/>
  </w:num>
  <w:num w:numId="2" w16cid:durableId="2003846089">
    <w:abstractNumId w:val="1"/>
  </w:num>
  <w:num w:numId="3" w16cid:durableId="1457023310">
    <w:abstractNumId w:val="2"/>
  </w:num>
  <w:num w:numId="4" w16cid:durableId="2099986536">
    <w:abstractNumId w:val="3"/>
  </w:num>
  <w:num w:numId="5" w16cid:durableId="1024863773">
    <w:abstractNumId w:val="4"/>
  </w:num>
  <w:num w:numId="6" w16cid:durableId="747993699">
    <w:abstractNumId w:val="5"/>
  </w:num>
  <w:num w:numId="7" w16cid:durableId="21353616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1509"/>
    <w:rsid w:val="001B0D4C"/>
    <w:rsid w:val="001D1828"/>
    <w:rsid w:val="001F1940"/>
    <w:rsid w:val="003527DD"/>
    <w:rsid w:val="00392E4A"/>
    <w:rsid w:val="004353D3"/>
    <w:rsid w:val="004D1475"/>
    <w:rsid w:val="004D3DD4"/>
    <w:rsid w:val="00501509"/>
    <w:rsid w:val="00A029C0"/>
    <w:rsid w:val="00D0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E249F"/>
  <w15:docId w15:val="{3478FADF-FEA9-4CBA-9D64-B77697D3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320" w:lineRule="atLeast"/>
    </w:pPr>
  </w:style>
  <w:style w:type="paragraph" w:customStyle="1" w:styleId="divdocumentsection">
    <w:name w:val="div_document_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paragraph" w:customStyle="1" w:styleId="divonlyName">
    <w:name w:val="div_onlyName"/>
    <w:basedOn w:val="div"/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upper">
    <w:name w:val="div_document_div_lowerborderupper"/>
    <w:basedOn w:val="Normal"/>
    <w:pPr>
      <w:pBdr>
        <w:bottom w:val="single" w:sz="8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lowerborder">
    <w:name w:val="div_document_div_lowerborder"/>
    <w:basedOn w:val="Normal"/>
    <w:pPr>
      <w:pBdr>
        <w:bottom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0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documentbullet">
    <w:name w:val="document_bullet"/>
    <w:basedOn w:val="DefaultParagraphFont"/>
    <w:rPr>
      <w:sz w:val="26"/>
      <w:szCs w:val="26"/>
    </w:rPr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30"/>
      <w:szCs w:val="30"/>
    </w:rPr>
  </w:style>
  <w:style w:type="paragraph" w:customStyle="1" w:styleId="divdocumentsinglecolumn">
    <w:name w:val="div_document_singlecolumn"/>
    <w:basedOn w:val="Normal"/>
  </w:style>
  <w:style w:type="paragraph" w:customStyle="1" w:styleId="divdocumentulli">
    <w:name w:val="div_document_ul_li"/>
    <w:basedOn w:val="Normal"/>
  </w:style>
  <w:style w:type="paragraph" w:customStyle="1" w:styleId="hiltParaWrapper">
    <w:name w:val="hiltParaWrapper"/>
    <w:basedOn w:val="Normal"/>
  </w:style>
  <w:style w:type="table" w:customStyle="1" w:styleId="divdocumenttable">
    <w:name w:val="div_document_table"/>
    <w:basedOn w:val="TableNormal"/>
    <w:tblPr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p">
    <w:name w:val="p"/>
    <w:basedOn w:val="Normal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Eleni Halkias</vt:lpstr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Eleni Halkias</dc:title>
  <cp:lastModifiedBy>Jordan Moshcovitis</cp:lastModifiedBy>
  <cp:revision>2</cp:revision>
  <dcterms:created xsi:type="dcterms:W3CDTF">2023-08-07T08:17:00Z</dcterms:created>
  <dcterms:modified xsi:type="dcterms:W3CDTF">2023-08-07T08:17:00Z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4ec0e19a-e6db-4341-8877-9d7ce0dc367a</vt:lpwstr>
  </property>
  <property fmtid="{D5CDD505-2E9C-101B-9397-08002B2CF9AE}" pid="3" name="x1ye=0">
    <vt:lpwstr>IFIAAB+LCAAAAAAABAAUmkWy40AUBA+khZiWYmbWTszMPv382dpWCPp1VWZYlChAEMMwBASTqAjBDAMxLESgIgdRvIgQ6ERcA9+Y+biK73Tm8NjS1CoPYxRpdzTgqFxNfQ5L0fCo0oTRBMjNKtLYekjqgE+CnaIQzs31gLIsIwFFHDQ2UHZvUgM3+PkWLB3EX38fTt8/CvXByVUvKm3492/U8ZdsvuZeVSXVbKgBh4ADM1HNvzVPeYQRYuYCtzE</vt:lpwstr>
  </property>
  <property fmtid="{D5CDD505-2E9C-101B-9397-08002B2CF9AE}" pid="4" name="x1ye=1">
    <vt:lpwstr>7vejzroL40ZwDuUqw3MomU+ScqoN4UFi2jxN6wIP2QUF+AFzYNkdy+aQXIPUQ0ppsnfcUEyBZgagTQh9loDN2KrmYs3Y0z0TGx5lxXSVZ9YrTksos8qE6p88KPPnrXn7c9ldlyOzngUOvIkO6tKARB2BRzu4uTsv3m9wTk9NzE9ooTKID48SdIlaOR8jutXEH4buYWqSoUA5Bg8e0jCqRZlTpRz2fMZ/g6ZDPYCMSXOrWTfCz2GuJaI1ZELdy70</vt:lpwstr>
  </property>
  <property fmtid="{D5CDD505-2E9C-101B-9397-08002B2CF9AE}" pid="5" name="x1ye=10">
    <vt:lpwstr>tYKXip4xclIE3xKT0oW2mGUBYVGHcnnHH18C7o8/HtP5BtEL1uzZEjw2Fb8hoAfqxfFvV6FJX4zehksxSA5T2gmoDkMudfa2y9eZ+yTGizzYzRrA+P2EhTwJuZKGi3e6J3zxL80Ed8MB+Y2/5tfRMSwI9N0QUuVUE0DM6tutyOmLKvZm5im86UeIU9VDEvdhN9FpaatRQUXGxuPIB3/upf+E2CJueEHLK5r15gCcWY3KMwKndqNC+rujd529hC4</vt:lpwstr>
  </property>
  <property fmtid="{D5CDD505-2E9C-101B-9397-08002B2CF9AE}" pid="6" name="x1ye=11">
    <vt:lpwstr>uHFfH+8C3CReOKTLnP21GKVJL8l5f0krHGtzV7yq7VFEIzWa+CwB04bFlx0qNrayvK5tgVv99g9UIJBpAHgdlpA8G3slcTpX8pQzx92qHZAxzIxHIY19uUJg6pSYxatd8MOo5x9xgda0/fLec24G80hi9AfvIZY7arce7ALPQDFgOgJWioyhBbLBDw/lrfljZ6NZuIbTw8gy5p+1m+OaAZNKbGPrcgyzjmpkN+VSR2y6js0HSAr0EY6QBziwV9r</vt:lpwstr>
  </property>
  <property fmtid="{D5CDD505-2E9C-101B-9397-08002B2CF9AE}" pid="7" name="x1ye=12">
    <vt:lpwstr>hupeZC+Zi9NzM4H8MJpn3FJc/B1tb5dzD5ZhczImBEXYJZt2z+x8NeOTgLJtm6dxoNuWxVZcVQRVjIjcSq+a1Mhx6B0PehA10tXhbYhW5akZX+F5SNPftcnhkvy2pBsLSq+YQu+U3y2Vw4MKmJG/I4kf0sW42sJFdO449UFQQZnW06/wP8Bkw6vWaX37y2nB5PzZsy10oPKFcXFIpVAFNMd0Z8rV2jWD6sOyAZRcP3xGJ/8iP8YjY4vSPay0aX3</vt:lpwstr>
  </property>
  <property fmtid="{D5CDD505-2E9C-101B-9397-08002B2CF9AE}" pid="8" name="x1ye=13">
    <vt:lpwstr>xwSwxJBua3bJG88F8Znj8wGbLhXQY6FMMsLY4OEenRYmxv9xIyg7vcPxXoAp5lh653bIdfnIh5SqGYByWAstggxE7LjyanbyktSecSRZft2hwB+KWZenwiuPhnw9hxOPyTc5SnPvXI6D5m7bWBb13n8g56CrM9IFdUhDYnn4huoRRCayc69Y70QOfMN9Zlf912hf9RnSc1DqINXlAvz47H1g/ko23Owqxuq2T/aqYwb0XFGNHLOs1c39mUKwRxu</vt:lpwstr>
  </property>
  <property fmtid="{D5CDD505-2E9C-101B-9397-08002B2CF9AE}" pid="9" name="x1ye=14">
    <vt:lpwstr>KW0fCPjrFl4u4MBcQ/X/MnejqrzcaKGPsVpf/pWvr3xaf+nBP2c47ECBgg6tse3tEGj4UpbypXbG74hTXKdpe/xOIAyb9LYHnhyLp7flYe31CVLSJDnrmjVGm+U9gP/V1rmDjSSdiC0yy2vULXwyQd1PMKzsbi6nB++RY4/cinnH2DcKNxA+Dx5EpgqWndGqhgEu0o9QWdYzokh45/cKbf0gsBDAnsA/pGOUJxf0rniPFu3LCL3FwI7GDdM0fl4</vt:lpwstr>
  </property>
  <property fmtid="{D5CDD505-2E9C-101B-9397-08002B2CF9AE}" pid="10" name="x1ye=15">
    <vt:lpwstr>natZHsNNGe6Vu2lRb7HTQFgqO/ZHCaJTa/TJyrvgyX52yOX+sMxdVaMyyzeatSGNPtWTdEG9wItaAAuVqxhvnf5oF/0R7pdQnjaAVKKqi/qRhjGojkfs9MTf4P4F8RjM1o1uvJpVyoKI/dzE4/Pr4xwXvC70t5ks6sMQmE357dBIkWD6e5ppQ5n3OarK+d3Qt58xv6Zf4CvYIcjJbLp2nOyeE5PUjfMdOH1OJMvZEhijawkgWRAOe76SuvJVLw8</vt:lpwstr>
  </property>
  <property fmtid="{D5CDD505-2E9C-101B-9397-08002B2CF9AE}" pid="11" name="x1ye=16">
    <vt:lpwstr>P0BOWj07pw5quVYYzj7ndrEMgP1F+GrzjDCb324HzH9aDvz8L5jyClM5Pi4mEYu0VxKGXedjeIOjnPxTlp+eydq2Jwqsk2uOjk1JQfz27DUTlenQjsK0HsJoMQZBX7dwHFy+srmE2oAqgjIATFQg1R7yMFW5E5OY6Erwxy/3SLCHnCHE/qDVBKhHNdESlfaBYFqIcB8N4naDWG9RCCuaGFZ/9lPvqMs4uKMUrK2qFGImv1EwjWoFv/L1A4NYblX</vt:lpwstr>
  </property>
  <property fmtid="{D5CDD505-2E9C-101B-9397-08002B2CF9AE}" pid="12" name="x1ye=17">
    <vt:lpwstr>tm1YAvOM4rJDTF58H7LOge4+5VCHw1M+700QHvyHOQgpgynJ/+6ERmSWAR3fL2Ouv1se8ZTzVeEZCZIPPL9VGsVYW2Vg85H8Lh6CKNldI3qJ6E/iAPvy5uS0v+YDsfx0rCbDKZJ6PoQn6LpaV4BptrbX5/t6EujXfMJyX/3DAgfwSK2ohHQrRJwMrpZG6QbfRuXSdAsCRUQKbE1zeXKbbXzY2c87kOo4YlZGEoalJAfZdgMJDYjh52Nvmx5Vy0x</vt:lpwstr>
  </property>
  <property fmtid="{D5CDD505-2E9C-101B-9397-08002B2CF9AE}" pid="13" name="x1ye=18">
    <vt:lpwstr>af3Pc1FGbWGJBquZ2rY8WHW8GF/qaT4V6Fa63LFyFvikoB1vLREdiP53zivvJG0in5kjGDgtRn+OmAkOcSrvSlaN3Y5dVxnl6qrHxDRpdJw/m48l+k7e7OE/pnsV5au4bHERyYcrjjhxf2ufjeo8FxjjlOSwJ0fUkKKr5b4KzWK6QocPXXLSJvbIyM8KArt1VjOxADA2J50YWpltDFVTMRJfnq5PA9ptWCOf44u3+aMtSA8P15/lVHsoDr9AERi</vt:lpwstr>
  </property>
  <property fmtid="{D5CDD505-2E9C-101B-9397-08002B2CF9AE}" pid="14" name="x1ye=19">
    <vt:lpwstr>vMXuW+IlCet/snl6LPs+P4IJkiCqWbh5lud8qNOrY3ClHVHm5C4KuFuoyhopqUCc+jSmQ3OOCiTV6kNmOhj1JwZ/W/aoP7HM/Danh4nvKa+rVBdTdWG7j8+Jzgu9QaAGYAO8L3b+PKou4q7jjhgGuoGTBlclvyIe8EzMZBEBhP2kUHdm8Jhv0U9X10IQU+J/EpK2IVhcxpVuSP5L8yYuptPbHd179jargoZdXv+mkjt1ZdlBbzrWOGKgsuR0vpK</vt:lpwstr>
  </property>
  <property fmtid="{D5CDD505-2E9C-101B-9397-08002B2CF9AE}" pid="15" name="x1ye=2">
    <vt:lpwstr>uVYbxYDZLT9VtGygoqTtPqvh5z3KYw2AtajGvSxclJxG4lMi2VhqIdQvJNX1HDBdjuWkcGibFexDzfCxgaGUY/LK6TiOOQFx5EGx2eLrYom/Ju9LfsCTbXlmvLtknF7I/FgJ/90qHaP/m2/1BGLzFmS89YqA5HXm9f0l24r115uL4jgkGxq0GoXikz/UTfubbEvbCshLeGXwMg4XFnBaUWGR6eyC3kOsO08MemAPu1bm/2oNoRwFdMyyWhEVd6W</vt:lpwstr>
  </property>
  <property fmtid="{D5CDD505-2E9C-101B-9397-08002B2CF9AE}" pid="16" name="x1ye=20">
    <vt:lpwstr>NoaH1fWqMGlJGR3aqXy8DSyGiLHKHmXhCNd00S4mBl4nkkzxgmWUm48COzkLFbcnzrnW6i3QrHM2+0dJKmEMuNCfYXiBYqJkb+nhXHVAfgOnpikR5+dMkk9LJMrIGIwYJvft8NZvh6OpGKG3/KtP/BGjq471au+DGK6s/OfdPnTauE3u9ClvnSWiGvK+izK1f+y28jHoqtXyHnM69Ii5kwrYU/TMEIH0Yzci0D6BJ6X8ezvSNTUC2ox1l0yA6MA</vt:lpwstr>
  </property>
  <property fmtid="{D5CDD505-2E9C-101B-9397-08002B2CF9AE}" pid="17" name="x1ye=21">
    <vt:lpwstr>9rInf3C9EiH1do8Ni+PvWO1baxZryHvwzQgFm8T4R68DNFkBOmfC0X+zR6w0RmPtgfw+8orJPSTAQLjgqSiwIYDc95HeYAdR2ZnfGUyjWW+v0S+wL+zPa5ZfPtoIR4jXWrEjNqntrhiFfthn96kvKuNo6NastW6HdWNnFJuq2jV620r3uMU8G71jA8CDtFSSYz7Hm8/XEFQkHTq5sqv6opYpEie901GYyckOOpThh8JXUBys4HYM9bQYui/clEh</vt:lpwstr>
  </property>
  <property fmtid="{D5CDD505-2E9C-101B-9397-08002B2CF9AE}" pid="18" name="x1ye=22">
    <vt:lpwstr>7xZAD1D3U/GToYBG9oQBGSR/Pcuqx3Z7FXJT59fzQBq67GC/sHlf0EYyihmOJfnPvmELe9hwy4PmISkjKtSFF27P9NW0NR717+1qdHUeXhRNuIvJ0RM93z9Ehf60Vg7N0HRVykrOyH238dMOrWmvddFfWa9P5VHcSG9EQMkf3nuJ5iyUqcPD5EET+/GxHoLgsHHn8mReNSC1br1NjZzu2OnuRZCwKCIUYwjWkB+HvYp0fIuX5sWc4K/Yz9/YpMq</vt:lpwstr>
  </property>
  <property fmtid="{D5CDD505-2E9C-101B-9397-08002B2CF9AE}" pid="19" name="x1ye=23">
    <vt:lpwstr>vV8WcguGv6dz7pOSvfUnbsuiXO5nEaDQJJpWNb4lCmCntD3fwnciAH1Dt+uv/5amthL7K151/2GJuTsaqzcsc8rrNBTWhCaSvzzV0Uvtitp9jsI0NDmPZd+pcGN6ffwBrL+cZb4SuSlst50GXXwQXa6n9GfhUuW5RpNLlJqpLGS1RFzYswX7HZXzKdV1+Twn1MuqgajN38ca1w+Dwgv369A3qeMXEyf6Vm5xFN+Qw6mz8pB0DnC+vRXswYdD2i7</vt:lpwstr>
  </property>
  <property fmtid="{D5CDD505-2E9C-101B-9397-08002B2CF9AE}" pid="20" name="x1ye=24">
    <vt:lpwstr>CM+Jus8OfsCnNCOl/H4AsjW/Z7US4cCtrvFmFrrbLvNOv+vdCLP0MDyqPynAROTqKVxlzq5rLls+uFb8Pdg8Dj6cjbUcVh73xxdShNOAPf7oa2mlr/6wgk9QA3yjogbF3TYC4STR8JzYHE1NyPEFEqR/wMH63Fn/dbj7awZ8u+EHYLF15LxFjJeat7Ebn5VPO9cdiWihK3e9HJFEHIx5m/5k8AKO5yyhVG9NkVDOunJRCkmfJxno2fVuXXsK9G+</vt:lpwstr>
  </property>
  <property fmtid="{D5CDD505-2E9C-101B-9397-08002B2CF9AE}" pid="21" name="x1ye=25">
    <vt:lpwstr>IWvY8ahDmxHLdOytBf6qbxQuw+CYvAZavpg+lY5O2I0/Yn7el8p9TWJE6/Za6ndvM6CeFhyEwbp2yAOLNTOGsYPyRhVvM0XFWUajQknwU/hviTUAUHxv/MlLNWPKyzLH0MGZdvY2FBJc8rOYKtc3TihXx4jjo4hK4vEUqD7UX/Hqka+Lb4kX/SbD6jR4z9mJ2q509IXq7mL/4TyQr54HfbRUzs23cxLcIRB51yK9WpYDFVAMj6zUc++QP9dF06f</vt:lpwstr>
  </property>
  <property fmtid="{D5CDD505-2E9C-101B-9397-08002B2CF9AE}" pid="22" name="x1ye=26">
    <vt:lpwstr>3db0HV8RGnpo745u2WenHnBxw3qdHFzEPFy57Zr4DuQvI39ZWJBfyu96/ofVAyQVhQc+5JILszlE+bFRepJPK7QZ/eFH+lNi3t0gKRl4ue/al6q7Ei40xFVypXFkZpTLeNqY+kev4t0PxiQBnuMUskPi7PAS2X7bdOnckd989wJz+Nn/kpQNwAkb+zAwIJI042Xnb43pqdMrC46gHyxJdEQcM7ofbcOQaWP37fDK6Dz2TOMRRT2KkB96VVR6MJ+</vt:lpwstr>
  </property>
  <property fmtid="{D5CDD505-2E9C-101B-9397-08002B2CF9AE}" pid="23" name="x1ye=27">
    <vt:lpwstr>aeCSpdjCHhFIdv3VwMPav2oJ02sx0RjJR/BDWOY9E5YK8taJ9yM2Nm1yVD5a/iaLo3Thg5+M9jyClZJ5SY69bqc+r70ATx7jGh/baA/P8DYU7T4KcnNcH+ZrKxhVvwNjFRYKMo7jQTe4Lh/wrRbDph7O3dVlHzx4TtimagpQLNN50BVDNLs3vhRiTkfYZi7QHfh7l8GVE2+6phUJHDo+dk8NVNm3zbjFU5RIYSJHb/OQOEL38j5fb2trD5G+ciH</vt:lpwstr>
  </property>
  <property fmtid="{D5CDD505-2E9C-101B-9397-08002B2CF9AE}" pid="24" name="x1ye=28">
    <vt:lpwstr>RGF6H22bHY7ekDYrcyu25dM44QXsd423H87ABaKP0TFNWv0tEkr9AKAIdDrKPJZu4e1O+SBziA0BhNH+i7dn5OhK1Q4S8UMTPxu97AriD4O0YPuTVt4Pk8LvHDBb9OVofxzBq4wQ+c8cogcNn57CF05HU9m3vYSvIxKFgMLfNjmWFL+jaPjVqzb3aTTec6lz2akEg8GwY1S7iNSLATLja4LztZyXAUlG3HD/1RAOZ3rUKLXyfunNh+sG/UZSZhk</vt:lpwstr>
  </property>
  <property fmtid="{D5CDD505-2E9C-101B-9397-08002B2CF9AE}" pid="25" name="x1ye=29">
    <vt:lpwstr>n7zcIebXgk4TG4XH3puvhK/WlWoYy9S5CWFHLdMEzVkNydQaGBtboB8McnlHzioPw1NSxC6fI7FWOSmTpZ53eZ4T//6LK2vbe2DqNPz8zdqHZjZOFSlTWzw7EjBRjaZUaaTbVC3S+Q8DHJiS2eZuUT4yKWT8/8F09m4Yb3sDKGkjJyXkQo0iMfGoZ7s25zjXoU3mSRGFXssZB+e3UTdhP77PGwIo1Ek22CHPKTyobrsuMUuoJtja0NUR+/1puMu</vt:lpwstr>
  </property>
  <property fmtid="{D5CDD505-2E9C-101B-9397-08002B2CF9AE}" pid="26" name="x1ye=3">
    <vt:lpwstr>OTXm9/bjTSK1ofsZyxowvu0hgS0bskQ1T0qczBTw2HYBuFUltGLoKuolIwUO4EsjyggG8rMZZyMEOSj6j+lGbQNkFyjVkQaknqlYsfAkowz3h/3b8FIUhVxhkqDPYcp1W5roZWbH1s+3QYFxCczzchM1EnsP3X61W2jhg6fF/QbBf0RMTdpQ5QB4Ppcs4QZIQ3XBjlEBc4HvobgakPodNQ+L+PSBdj4wAbRSh0F73/XsrnyfbhOp6ZbDMFWjOAL</vt:lpwstr>
  </property>
  <property fmtid="{D5CDD505-2E9C-101B-9397-08002B2CF9AE}" pid="27" name="x1ye=30">
    <vt:lpwstr>tAEdy45YtBDwAY9vm1/m7t8ZbibSbMXzqmtynXq+6xEXzEFWmjbrbWg1hiFV4Jvu8VBXHoCgL9bcTvDxJMDYQSDJ94GtdTL3aLYj80Vju7hAzp9nzd3esZYhIIYxRWAhePKUDPkptGL/rk9upLKU+tULtMjl8+7xetP8LbLdSDcUZISYzGyvCxYrbyDRJHIbViopjMNcCAdRUkM2dzyv5XANzMNxprEpsLNA+dNWLyw9R7GeBBn21LnlVsMZrG7</vt:lpwstr>
  </property>
  <property fmtid="{D5CDD505-2E9C-101B-9397-08002B2CF9AE}" pid="28" name="x1ye=31">
    <vt:lpwstr>n/cOfGSW00b+/thHvK3+hlHfGWQ0zhPuW7508Z83BQTyxPIAcQK71TPyAWpJ1edVaWW3z0PiITykXuA9V13Dl1+Hk8LqD7UxIN+EkhVyMweao8gRftPJPTayGQ+zIKEkUQ0kS2lhVUQKPkxpqiQvqIxIxV5TwEqF9zXU7WBmQRJGooAKo16BrV2FxBeez4LUqwUBo6ggDKYa19Qp9ESsGYQu4krL//I1qeCgtKZn6VkpgtnVKcTWm1CBU2Ta9Ui</vt:lpwstr>
  </property>
  <property fmtid="{D5CDD505-2E9C-101B-9397-08002B2CF9AE}" pid="29" name="x1ye=32">
    <vt:lpwstr>O5cg4EP9qa0maKNhE2HsKUnuDZk/UKH/R/N7f4uhpnevGmR2cFmDUfxlDLUn3BU7J8nnmphsEOnlsfYbQK3KvltIG3BqVUIMaazpv+K/iQ+lyNFoaJPF7gaogwu3TLyOkhtCaYlO4aPSUzVE2MX014lljn37nfAmr1daYeI+gtqLIR0w6nmp4+ce8SOu6SG+VOj94q9/V3wuoqZBoGFIyZpavKQ8CM5cC4PwAh/7W/4OT5/imrrpM39EMQYs5p8</vt:lpwstr>
  </property>
  <property fmtid="{D5CDD505-2E9C-101B-9397-08002B2CF9AE}" pid="30" name="x1ye=33">
    <vt:lpwstr>dy/FwyyGQDlbxOh7cn6KcSSI7P8m1LIcYez0VteeYuIVQIWH/7VuSYVB2JORoqfonPLSRLJxMn/4kyCoSgA0ZDGN/Waxx4H1I9euBqfb6lgwdeT9vQEpFrgdsu4LIsuFgZjaaQyMdq/G30Ul0H4xEAfeBwto82qzxljhUjeUQCIXT+ZFo4Bkf+zM+8Rxkoqr+BkWpVFKOt9Wegaebo+n4CFMGjgt7oQGP8JgS/rTY8oxenInzD8n1/Iknh402sY</vt:lpwstr>
  </property>
  <property fmtid="{D5CDD505-2E9C-101B-9397-08002B2CF9AE}" pid="31" name="x1ye=34">
    <vt:lpwstr>0tfSw3lVGSYjbwrFPnib2RXLwMuYEKEDX1J/ZSurOkOwKRl1XcyI4HYhlbrJp3ynq4CuadPxWA4Ockn07kMmH2wYCRVDa57Ux5DSlpJ+rUx9BgL24oPWOQEfD9hJMRUK4c9R7Mr+tUXR9ZlXGg8PuvEpHctnBMHDZCUpwnZ/xqydbhDokmSX8Tf3sZCWsg63WZiFDeG5UFsUqKb9p1QFfmb/aNiGyl3cFbnJLvHSGmb/lUw2yidh4SJapeHFjtL</vt:lpwstr>
  </property>
  <property fmtid="{D5CDD505-2E9C-101B-9397-08002B2CF9AE}" pid="32" name="x1ye=35">
    <vt:lpwstr>qVH0P4OqiYsLsaA93JwtGLaV4wc8+0fQwoVsjzGZEblgj4lWadyJgwAknlA1Mr66CmS4JTmLyzDonaPujgAGT26dJAZ3EHBNQZrW4ISLSWdTgvUqWelALeIN18w3qrUoyz/OO38y2ZskWGMlO6y5k64UZlQ/ib4fbCY3H/gLpxrKHiiJUAiuvq6IcRS2lp6tILF3819LcwgF1mL9NEKgoWgMFnuc52fEXPE2EYmVkKt1Fhih5pBJbHiGeoDA82B</vt:lpwstr>
  </property>
  <property fmtid="{D5CDD505-2E9C-101B-9397-08002B2CF9AE}" pid="33" name="x1ye=36">
    <vt:lpwstr>hONV3JNmFGJMdaIM7I/rQjuKjUn+W6GJBZ1zr5zF4CJLy1Gt7EFZqcAvbIGkImLbXFxNPrVSveQEeISum3JWyPvDCECBf1fpLJ4UpicGvLhggaFEiCLmUevkUYraI0RrNYrP2juDTOyven8hi7WXJ8GZwcbQDOePA9la3Ah/E7JT8QVYKl5ofnXcT0xdWHojlve3tXGmBx6MdDasooRF6CkMD5tdOx9JuZ2enucXCnd4D7OYYzmS8kUye8tKVNn</vt:lpwstr>
  </property>
  <property fmtid="{D5CDD505-2E9C-101B-9397-08002B2CF9AE}" pid="34" name="x1ye=37">
    <vt:lpwstr>wTnuhZhrs5ogBl0rsTWvpJPoJjcvb4+casReSozYijDKEBdu4cPY2UzDGAIbIefspBCyyI8G7L6/c5U23fEeL5BZv7bC88aDHdi7VRUKAFD6wNUiRiaGGFseN8HQkLrWv0H6QhnjtwqMelnrrXyetXVR/AH1RmC4xgBnF3yN9+n1b42TdneMAweqnl9dcDJYy9IPMCYoNAkwQ4ff2xLY0VByoKoFRf3EfFRmMKLEtBFAdfXxpM5gxM7fYoOZwdT</vt:lpwstr>
  </property>
  <property fmtid="{D5CDD505-2E9C-101B-9397-08002B2CF9AE}" pid="35" name="x1ye=38">
    <vt:lpwstr>j0t61DcAJwIRWSdlAS8sOc788LzzmWf5Jst1dTyxxLG9hfvwHEgAqashgovugMMDmR5HWEb2cH9kNAOWP2Xlox/Mbjs9gvmQQT8gD+FMyOGjmQEhqCcEMyCjZFbxMZIV00iK1hWkUbGZgS+Zjy6hYh/GtzyOJA/aM9LyNlOcOcUeAl3M4yoEFBZtkX/IpA31LPKJEKL5bYLE4fjIPQQ6JylSXY+tBpRRdoUV//w8b6YNu3DHUp03ek3jM6dDjC8</vt:lpwstr>
  </property>
  <property fmtid="{D5CDD505-2E9C-101B-9397-08002B2CF9AE}" pid="36" name="x1ye=39">
    <vt:lpwstr>xqA4bbBgAn9IonU7EscYmSSVevBfmJ2KFWcCthJTZKmv9S7+I2+5Vh+JgySDu8BXFZYXIcXBRXqAOXhgdwgtgBUf2O8URxydtduV1q7hG5nNgAo5NwSKBNhT9FFlp1vMe1+6ZIh5pDbt7BGdidfeRsX001msTVYM2gC1TfWL3vU4uSjz1V4T1/k387LKTg1YyO2JB5ySlGI2x+t6PgFElcVW9rhCODUHZgNvjTro3nFtZ4nnPff7+BRucwRUveM</vt:lpwstr>
  </property>
  <property fmtid="{D5CDD505-2E9C-101B-9397-08002B2CF9AE}" pid="37" name="x1ye=4">
    <vt:lpwstr>8aVrNkVr+kx6XdxgV6859R5Qcn20P4iOVAwcdQCfTr3htoLQUDM7Fp3XMZzXhMFIEgXBVmwyvkqF6JwAaIwRCR723+VgviMhECKr/srOpXYSjZ+41czs5YavAEEWxkhOolQCqTYbcGln0adoipD3n1qXTJt3ivf3qautQvTddBaJBY/2gol8XwATNJE1ibEQDjomMCmw4sOKsSTkAZl1XpXVqsOoni0uCOn/PyQYOHT7u8GgltuzOWVa2fnDRhB</vt:lpwstr>
  </property>
  <property fmtid="{D5CDD505-2E9C-101B-9397-08002B2CF9AE}" pid="38" name="x1ye=40">
    <vt:lpwstr>8NC4yt0sNVGDLX460cctQE3fYAOdDDURQD6e2dsIPfLlGsdi5aGh/DdUJ1osHegHz8CndV096Z+owtq7OF4huVIUzmTB2HowRXCHXmpApIRInYxfa+TURV204wow9J2YlP4q1gOfIWZ0ibdTc45/4BjECVhHNYc7ztyS8WZyLqIpYs7tCOGAHMqpor5tdtRxQgvEFBAjhocUxkYQK+I9DojUvj/ayIqWIUkm0L7QwbIftLnpWISggJmi+EdgMnX</vt:lpwstr>
  </property>
  <property fmtid="{D5CDD505-2E9C-101B-9397-08002B2CF9AE}" pid="39" name="x1ye=41">
    <vt:lpwstr>99AuoGXU2YIZOwbk67ZsgaQrbumobmvQBfjeEJ1uVOrgOK1esQPvuXD/JcU2Z9C4YeXAzl0h8hf52vgZoQ5YxbpyhqydyrUXFAmGd+V80GrBo6tbgZfZ8XUAkAphfiL8ZXqsPgIsnO6lWfrkE/yYdfRBNtKC2NgDdtxay0lViimIvw6e00I/A9KFG0AD4Glzop+CpyaTy+FeJkwv+WQ/8/e3UIC6slOq4yy2r62SjQOk1CPWNCnQUoThn6w/Af6</vt:lpwstr>
  </property>
  <property fmtid="{D5CDD505-2E9C-101B-9397-08002B2CF9AE}" pid="40" name="x1ye=42">
    <vt:lpwstr>iQlSXVmD0YV/MZrtY230PkZyZfKvaf3fzEUegC2nca/lUvctdr72lvgQQe2w5iPcqvuvgNo7O8LLV0c6+jSYpzW7zlLjd9BTggK8IljM6aQx3acTW+sg5R1oZMrjQ+bIzwKseMp50JHg2lPzda9PsKPJw91488bUfU31TRvNaXVONMjeWbjM+WzKBzpXRAi9JaL2oIspcguL5i+hzsupIyQGbMLC3QnXlKiupYqy2PjMF/LRIMR0BKtXqHbm+Zg</vt:lpwstr>
  </property>
  <property fmtid="{D5CDD505-2E9C-101B-9397-08002B2CF9AE}" pid="41" name="x1ye=43">
    <vt:lpwstr>e99NK6G5EJzYNZwJQWgTILNi1UuSHawPtIGWgPe58mfTlf6/zaNLpg0uLoqxBGJvfgKnexP4SYUcYy+0GybmKd4yqcoc5izhUupvSyNt2TNTtPWvS3vUxD++DcfMHoAmmJ0Z/Y94vjqNAsLgDVa0xBl35ETthS/ItJIYpq9IOIuyIo7Si1ArzmKVoYm3BZkxxC59nvMF1Z/FlbQA3B/MTB5Si7crCFguIH/xlM/eR/DU5+mwlFsCpvQBBqwan1Z</vt:lpwstr>
  </property>
  <property fmtid="{D5CDD505-2E9C-101B-9397-08002B2CF9AE}" pid="42" name="x1ye=44">
    <vt:lpwstr>8ypNjkMjm+uSPIA9833yft38e8/RsR0Gms18M7HTOBCOD1TK8v+gnxHeu/s7mTvlTwTVwcRoR+yzmpUqAYzISsAmu9KZFPKgqxKJPLMOeluLOPCkgRNXbJLyLQkWUZ0v8CC/ZYJ76R9TTb98kYxz5u1fc2EcIIKakEx/Rsenpay3SJjPA2fdgL4hx22zkHQ26i/82adrpuHVFxgfwSfb53XlKbdRWzTcxs7vsKXRvo/iuBZQcIiwRCbf3Dx3LlC</vt:lpwstr>
  </property>
  <property fmtid="{D5CDD505-2E9C-101B-9397-08002B2CF9AE}" pid="43" name="x1ye=45">
    <vt:lpwstr>6K6NcaxqcKKEgk62kf0iaEzK8aQ9gk5DQ2GQEJl0nev+KRcj30eoqsJWOukprAr3ASE/ub2gvSBlacnAaHyiGJmt/FV7a+inbcU3ppZAS4d+TjoiHL2/dnHwSjyTmSdE/dRoMzLSS8if2kUOqmMeews/dbckuCK8f+RAWb11nST/ftFJmHtRr8uKu0r/+PLFrlu+E+6q4w5nhHDzjWqEfhNk/fmzu+5FKmAJ66FD9R75Wd7H0rYHIU1Gw8s8MC8</vt:lpwstr>
  </property>
  <property fmtid="{D5CDD505-2E9C-101B-9397-08002B2CF9AE}" pid="44" name="x1ye=46">
    <vt:lpwstr>24VDrudg0DiBVdiVtf+r+eJOrSJ/2Ggqzui1D1qMfvmowqWN+HSFf9W8U2+OtXcPCeXFN58/kL0fLno85b2TdcsIMiXH/4uQVyV0uNMvjUQhZvL+KWS4Cj8HwQMhNWC6Drq1YrCQabHqtJKFnsxjw83Y6DAU6Ge2Yu3M2lnzg2lWi1UOGmDofUQNlOQx5TOwbFa1O0G3zGZb/DD9s1Avsb+26N+ka6mFyFjp+xthVcAJR4PkjGk5ykBXQEcN3X8</vt:lpwstr>
  </property>
  <property fmtid="{D5CDD505-2E9C-101B-9397-08002B2CF9AE}" pid="45" name="x1ye=47">
    <vt:lpwstr>2ifgeBYubWCClad/qFwaW6gXOe7krdPSWQRHOUMLTcTLnEQEj1LFGrwgBNBJc+PMyiumkjnYH5eBxddiOeKRr/khrUVJY64YUiAsyx/SCs/tbAFlLdZp6m/Ik7MKwj0P7mebfhodm9lOTwmSeUIAw1j5yTmJq4RgEeytRzLGnB8LvLms60uabNwDKaod4bqLeueXO7+Y2igXJVFyOpLPeKd8k5f3coaCut11Qqggc2ZSYhF52VDYY/lB7cCH9qY</vt:lpwstr>
  </property>
  <property fmtid="{D5CDD505-2E9C-101B-9397-08002B2CF9AE}" pid="46" name="x1ye=48">
    <vt:lpwstr>nWY4nkxerPxFYWoMKfqH62nFsM0uWeBtmnuEho/Woc0jF82qStQEAN3+NV6YBuzYJ376J7lU1bLZ25RmgMSr7HUJbjNo4VU6OEdozUHwIuDJcvU613F/z0pohnrSosqkThpkKw/HrPtunVVg32FhlYuLqs26Q1Iiixsube6yB3RAxj9oabc8thnaq//I8vu50s4RkA00N/WpE8CWj9V+J+KzwVGK542S5KdIOmhZBdPw9gRYOxRtG2EC0QxFA8N</vt:lpwstr>
  </property>
  <property fmtid="{D5CDD505-2E9C-101B-9397-08002B2CF9AE}" pid="47" name="x1ye=49">
    <vt:lpwstr>Gio20bhewD4r1czlKpxeTmGbOVPlnDz1dX1d5IoC0pIgON+ttTgqY1ibkLKiwjeP+BgTcD/0bUzCoI/qss+LarGdMHM/ix5FGblPTlMitwhlpPBLbmuLOVC/UI57oLVII3VLiedn2QVGABJ9N/N46aODd31ECjTURRR/ih50BKzQ7/M7cXZAThRcnvHJneWf4Ep48HzmDE64whOIRXJF3b29AQC3F2SwtJ9cL/gdryF+fvovyRT9yRPKOKbkauz</vt:lpwstr>
  </property>
  <property fmtid="{D5CDD505-2E9C-101B-9397-08002B2CF9AE}" pid="48" name="x1ye=5">
    <vt:lpwstr>1qHH+VIPCoULf86EJu+VPdcfP8uvuF0WGYL0F5d7Cz2X9imaIdi2IqwDKuymlmb3q81eMysVOd+icuayJObeM35gD6JBd0M0wsVvFdz30TUfZAkEc7xkWSHTTrId/WHft9EDu2YpPh+gdlASRtMG43hknkXokJyCj+5iFqF/Lr6Oy+0QdYjzKCG49bAevSImwJmOw8ysP6XocLmAjhrtNhCJU418KuekW+TKWBgbFAivvCSWs7m63kUENHyadyC</vt:lpwstr>
  </property>
  <property fmtid="{D5CDD505-2E9C-101B-9397-08002B2CF9AE}" pid="49" name="x1ye=50">
    <vt:lpwstr>Od/KmBtK2/S+4Ehp4G5ek45NR69JbyJKOBBSVTSWAPAc1Fm6/vmWegpfMv14IDwLwpLeL71SWEWyfiJuC6TrGA7cmfgUS1CZn3cTpfNgfV2eT2lOaTiq2PVAgtoGaZH5ArLXqaZr9hivehDJXE1Dxq4CuZz1/KcR0EovcyRXkKOj216X2XlNBDhhOKBcvJZhXkp21zcmvp8mcv8id7Y27h2F8ZFNq+5H+y6LAuFx3GKZXH8PCP22/8LeryC4bPC</vt:lpwstr>
  </property>
  <property fmtid="{D5CDD505-2E9C-101B-9397-08002B2CF9AE}" pid="50" name="x1ye=51">
    <vt:lpwstr>tlTFBBB6vV2afDVI8d/MPJ3nlXN7yKC0GxHtp2QtFfYX90H76p+1L9J0q68xWTIN8RMlKc//biaETLFZ5kxNMDGcxXmcM/2R/3ks0RFMp8fZKKBS973sO2bAPnb04t7I2pFjANVyy9zZyuR744sYPshT3VvoCZweRAEEUWHl8XLATj/1N9AYEbejSTKNAbY0iIcTS5Qp5UkYmPxwxLVnLDi024mNJMVb+lgku76mxTGoqVxQscl4uzgC3rn+86R</vt:lpwstr>
  </property>
  <property fmtid="{D5CDD505-2E9C-101B-9397-08002B2CF9AE}" pid="51" name="x1ye=52">
    <vt:lpwstr>hLrsLIcawwJeIeg2xgUqnuFqxQ90dnxXFsoamWZ3HhsT//WYe9L0uispiGrn8at7c78sSUXUB6vZv/Z8vAHYwVhuAabqpCYlB4YH9s3zCKp+LXRqjnsnjVIDYVD9I35/8sWLTuuxtRriAsC0WZnY6dFiA6Bre4w2+EMgc5vsAYjL2fcW/nKWQLMUcs1lEAWxmOoGT3D4Pv7TiPOrhbCQ37cY2Uzl3f6VVzLULosPhSUpWFRFADdZ6xVAazrYY2H</vt:lpwstr>
  </property>
  <property fmtid="{D5CDD505-2E9C-101B-9397-08002B2CF9AE}" pid="52" name="x1ye=53">
    <vt:lpwstr>6/XW1R1v2h9tVbS48+Yc9fx5GOtsf58JXdxit1uUtnI91ilV/LLhk1J4i5fLyN5fBrBO0GdBsZNZ18uMQFnav9OhFs8v1IFSs/BgtVa+3jDJmMgVv8/ZXS4LfCdd+/GIMewGcEiUDxF9CdVrsoQ05IhuYfO5J2PlwLfAwVow99wK76lOkCX9WyQ3QqRc50G3dIKB2Pk/8oomDQPCrpJDkEXQedJBs5m+WxsRMgg5cmiGG4qj2LD0TczVCbbtIXJ</vt:lpwstr>
  </property>
  <property fmtid="{D5CDD505-2E9C-101B-9397-08002B2CF9AE}" pid="53" name="x1ye=54">
    <vt:lpwstr>zbJRPVb5iIu562o54iMzE7RksxmPcPTIJxLDduKhRONU3gAiNhUu/a+llvHnygBq4h/KjZj8ltPVt0URPaSv272mQw0XVC6SUG7vZ8+xr5pmSSfY5Qcp30BQ06gXLvWb/YlGi0whnexQvaVA4imSZFxli9LvokeWjibPodRWXFDM76y3uFF5jRS8DYk253YPw9qb+RCm5bkiSD9Y69PiQcL1mfuncdWcou+NvrcjaKH0HtMzdJr9CnP2FpST+G/</vt:lpwstr>
  </property>
  <property fmtid="{D5CDD505-2E9C-101B-9397-08002B2CF9AE}" pid="54" name="x1ye=55">
    <vt:lpwstr>CO6ZBcNg6+gyKdYi4fpZ0Wyc7ZlgBqYb/YaHYVs9tSqW1Z4FfkDsMSZvbY4odHAB6fSFMDjEC1veGyPef4+KnOXH/MNQLvIvrrzcBnJ74SqyQQvaOiNiRlaVjnvYzkTcrKyHrCnqOwBUK6sBRbH8DqVv4EXIJNjCOK3zV64qxJPgNlAz5X9K56jZ2yrJXWYpTFMLXEwmL5JaMKzwi6Lvsn2rpsUp0AHVXtKmvIMp9N+Gv48ETZs2d9E7VI+lTWc</vt:lpwstr>
  </property>
  <property fmtid="{D5CDD505-2E9C-101B-9397-08002B2CF9AE}" pid="55" name="x1ye=56">
    <vt:lpwstr>Ubi/L9MlVF7zG/WDHRgl1IWg8o+nAm0rRdWCcJo2JFmUo+DaWGBOpmnorFwH/kJi4wx6/2u/bcKV+Gw2XpivXM+V9Y8ahrkRPa6T1TNypK62r80yoTTMV6Ex+rWJkDyWOQMt6cfL4ghtP8VwwfRdddxuTud4Mc9ztjatD4Fskn30bOj8vMN9BSvPtDIg7zRhB6GdWh8bgt4clY86gzn4xeJHKvy1bsr86KPRzzDsTKHENdWZj8UG6kFVw2+fBox</vt:lpwstr>
  </property>
  <property fmtid="{D5CDD505-2E9C-101B-9397-08002B2CF9AE}" pid="56" name="x1ye=57">
    <vt:lpwstr>RY/OCschwNsBLnFUxgv/fOcMMyvIqE+zaakFuKGJq0Rr1Z8nqT2sZ+/0w2UrnKYPcYTkP6FFxeeaUjvuNOfv30wbxsFcUs5g9jq3pqy1MEKcEPbq6iBwTIpkgPZ9wjl9mUjVOCkku9V4CiDs4pQy0FX8PTSpXk6OGkj2eAdV/gT03Vp2tdYc3yGPccEZZokUVyilEUVOhDqR5RATQregKv1D3HHpvoz5R4KAqsOVmIxkvEfsPCz1xBRYxnT1I4m</vt:lpwstr>
  </property>
  <property fmtid="{D5CDD505-2E9C-101B-9397-08002B2CF9AE}" pid="57" name="x1ye=58">
    <vt:lpwstr>I6aUFMu/bZ1UzyEy7qtmYBUg8yxZFqYqDycVixljUsmq+b3uZfobaNhqBS6gSg5xn9r+oAhzicFwqBMjNxqV2LS3M2WN//rD5Lb5CLaOozF1n6mWxQzXYC1TuIOVL5+H76Z/rH+rJxKFjusTQczt+XSoyeX6/ENfPNqjxq67PydNr5wvnQFJsUiLElXA+wsusKDN1vNRfuB+1Y3u72wHfHOd3HSnVCO3K/gHac+hFO8hf9ymcenLwPijgmXmZ3s</vt:lpwstr>
  </property>
  <property fmtid="{D5CDD505-2E9C-101B-9397-08002B2CF9AE}" pid="58" name="x1ye=59">
    <vt:lpwstr>HqOTyaeAlgFSBLR1MHqybSunB96jDu0OqslL4fiadiinz035eQHwwfL/yZ3UiMTlUwzX7zQU5JBHNv5ZwJEUL++8sym4n8/5q/tNftK/qIr8mTscaedx6gTE7wW+91J4soRP8ax2qJAfM4SNn7PqFKVnNMMaU/sG3PBcNAwx3favCLxXy5LJ9LNp/n8SZ+gVLsU9/9FS4y4jFoCKY1T+Kcn1a8ZA+TBXT77nWIHy0S9R5VKi6BJddlGFDZ76p4F</vt:lpwstr>
  </property>
  <property fmtid="{D5CDD505-2E9C-101B-9397-08002B2CF9AE}" pid="59" name="x1ye=6">
    <vt:lpwstr>SEDfvlBocnJIupeNO44yo+s5RaWgX8F6ZMae/YznLQkgzN5z1Qz0nnYO+K+gnToA6gvHR9WDUSKy1VimBij1pEOhxKy1JSbSSGq6EYiI0MmaRx5wvM6BqsMgPpkwcbS2lGeZ92u1KEPNP2UDULoy1PK6Nq5Cam4oRcI0Hvmi2tA4GAdGb85zGaFftSfb9v+HmrHRuaNYpeRu+Au8Rr7Ng/ZzFeBqtvonWW8m7HbLwh6dX8nWR/2KPBZfv8UtUpd</vt:lpwstr>
  </property>
  <property fmtid="{D5CDD505-2E9C-101B-9397-08002B2CF9AE}" pid="60" name="x1ye=60">
    <vt:lpwstr>lGoFwuxkUK72ozpxo7EgWqNFihyC1Q6YLkXzXF5qmq0mlK6dfZViPLY/3FnWZxgrAl7WaQKiP8F1ay3zYsYetSRzUaVov+/ORzZUwMzVh6XwsaiEfCEfcgmoKDSVlpes3RRGhaD18Y0PxlaFU0PnPnIyzSZOsgcexmlsbTCLnMhFMP6cfWUhByWJXewr3Ma5ml2hFG7+3osjwRUWP9xtfgU908FzqU3f+e8TvudfwReJHoGS3wAp60nnkql/SN1</vt:lpwstr>
  </property>
  <property fmtid="{D5CDD505-2E9C-101B-9397-08002B2CF9AE}" pid="61" name="x1ye=61">
    <vt:lpwstr>kslY6yQ9qLyp6ppYJEmDITNE+hFF+6ENbUF5D4cZake2pM7nHmwYDn0uaWTg6zWQepleIjXrtA+mtWt7R9xlamTI2uUWRiA73fico5nC9GywYinNK+mhjw0EiOcJgg5yJn1R4SNYyYmr2A9K4YdkCZ7lDdLGJoAgaOEnRSZ9Q/MNJk439bCvcUv8iz1fuYf0ZNbuPVZAyf+NdTvRictPmWSivS8Y4tkByym9z8j+1gPTYoOx0dFykDVdxdBxPyX</vt:lpwstr>
  </property>
  <property fmtid="{D5CDD505-2E9C-101B-9397-08002B2CF9AE}" pid="62" name="x1ye=62">
    <vt:lpwstr>0HgDzMNjsYUq+8soS5/WnzGSpUtivhxdVjfPiy/+RpySZU/ACj7FW1QeyUxSn3E/BQUO4S1i9gNl3jepNXiuCI8pSgpHgyzPXcw7glySH81YiGPeGErifNhpwK1wn8hst/gNQIJFWHjhj6X4y8vquXqnYAnvr8et4PtN+o50RWsgjJqe8YpHEgSkTwHUPsVYyR3/9f4d1zyUBC4MnMlmpyN2iEpaNjG4cE+Q/z3ZhCcmgimmBqxzsEmYkAAwsZm</vt:lpwstr>
  </property>
  <property fmtid="{D5CDD505-2E9C-101B-9397-08002B2CF9AE}" pid="63" name="x1ye=63">
    <vt:lpwstr>XjVv/thVdCmxyo0PMNpSRnVnXWD45VzT5tySCefTVrWvhR/RZsoyijT2Dr3Z7rPIqMEQhcZ99A/peyqVHiLNHfOg0vwBWVpi9/5+/4yi88l6+JkNLtOLjyaOKjWUWH2WVV1HHLlPdElJ2LolJyhsfljQ7O4i0ljkQ2dA54NJhN2o4pmoOz9VfTn1bB7bEN7M+hVw0/3Z2soOkBJYwKgZB8SCszHCwfwN5cKEE3ZHK3HBBZW/c0LBaTJFWKWDf4J</vt:lpwstr>
  </property>
  <property fmtid="{D5CDD505-2E9C-101B-9397-08002B2CF9AE}" pid="64" name="x1ye=64">
    <vt:lpwstr>0DoRrXaBPiCVl+nVcV8ZhChTSFEBqGZeXhY2t5hO2tTQoSeV2fJ8sgpbCHIOnBRIaCWI45/aPpAxG8/xuOhvR+peJq8QTqKDWqHnL0pWcb67YuECSmer5kZIQ7n5FDlkaTFwiXyfbO1PEGsHDdkBS8sKAcP3LZhsj257GIK5KyXcVCuKr5rI5Nkg/SPKGJSmIYwl7EL80cS2UdhtItn9U30Zsth4c6H8hhRK8IVoQyAWcD35TbUWZhrh8odIuLV</vt:lpwstr>
  </property>
  <property fmtid="{D5CDD505-2E9C-101B-9397-08002B2CF9AE}" pid="65" name="x1ye=65">
    <vt:lpwstr>AMfRnBm1Fz6z3/HCN4RqSy9TLb0+M5RtFyMBUDHufxQhJ8UFyE1kdeicwz/uvuabfJn8fykJe+DXdfI3eArC62elsF/NzJj+Y+DNRYTrb1G4AOgptRVJ+0jAMUwgLg0jGIOTaY27vB0zyo7vGxpowjRbhPuzh44ngi4LBTeQIS3Psi6Lc6kiqFhsPXHx7SBXJbGDBW/oyVfyk8q2Ku47JgFSJjJeS3TzHPcrFQMBmg97benUByMsuohm0LEmkg9</vt:lpwstr>
  </property>
  <property fmtid="{D5CDD505-2E9C-101B-9397-08002B2CF9AE}" pid="66" name="x1ye=66">
    <vt:lpwstr>qIxPThw4i7GLsKGTRMHNCnjA/IXS8yU+LptJy9tA0luRcqES39zbY0UEzqr/SOMybzlxeT3pZ3d+lzSUGkrfKBQoGWbQxpFxuaerZzVA5HXFDmC+j4zhtYJK/XsmuTCk3v+6+Cs1a2FAqi6AcRYBcLcXcnw+3hztcPE1JF0H2qz+61AqivY6bggLdJE5L6J6NUAuTU3TTp1KzN2wodWquHzZW3ETnlL18AgcaX9E7eobkHPxQe8LULFFpIODu91</vt:lpwstr>
  </property>
  <property fmtid="{D5CDD505-2E9C-101B-9397-08002B2CF9AE}" pid="67" name="x1ye=67">
    <vt:lpwstr>KsWltUM94pRQt/iP1JIpGoaHgP9hkEHgi7aSql1Yb3WWx4ZNa4cYPvvbzgSuGqAYIGR+whE0IWzJrQZQBZT7cS05NsRYtIksVGz0MCP68+LFB8Xv7dpEi1lmB/6VVMhkfAUE2f1fXe1LqJTLeXAP/9903WcLh1kD+YPwuBvrT4rp0ganPELYJ/T5PY+mgtnkw47Qs5gMrzZNgZOwLCUCbf3ikhQluz7fv4KoiItNV8CprtQdN18VJURfb4AzFi0</vt:lpwstr>
  </property>
  <property fmtid="{D5CDD505-2E9C-101B-9397-08002B2CF9AE}" pid="68" name="x1ye=68">
    <vt:lpwstr>e/JEqbiPOkXFQpFC1Z/y0lIbUjOQZoSraAK4aF4rHioSV6Lfl365pRx6hcc89WXa46rjfA8GPWH/VIkVgHjy9bFanYTc4GIiFMEqk47gNJfiMmj7xBwVbYV2XM6+R3XLPcf+Q8dmXYpK61990ZYazRnFa6YPrVaEZfaCj+G+FhjJ6pxcLS+L4YBDO+VJTB4Fktm+czta7YlYj2GJ+E7oCmsIJqYFevPfKp6/vwlrIVvoA+j/l85DSYe7qw8QWEx</vt:lpwstr>
  </property>
  <property fmtid="{D5CDD505-2E9C-101B-9397-08002B2CF9AE}" pid="69" name="x1ye=69">
    <vt:lpwstr>18JBuesKIwoqUCMBSnaBH2ddfbD8MDhAn4U78Q4JcEFd/9iaR47pENS/zYE3z3Ct2nPuTeppXQIBEanmHZd09eTWAp5ovg6hi/kDXwqPLKKO2/TGfOyv2Yp52RRHUyjkRZnhUrq0cVuMGbrzO62xYaJ2JRo7R8Yoy/lE/WflyLmTn9/jNQue6pO1oO4pVpv9Xu2PKTkDmUOJBbC3fZXJEhPu9MNBlN3+4aNSey9BBdM8MbtnT3m4wvOi999MJ2H</vt:lpwstr>
  </property>
  <property fmtid="{D5CDD505-2E9C-101B-9397-08002B2CF9AE}" pid="70" name="x1ye=7">
    <vt:lpwstr>5eHgjh7BLWLRmuaHNPF0EB165Yys8hnQn6K1bbToH6xAtOqjI9l6VssYfpjns3ViUNNZsThpDIYxTYynYH7iffHDkWu3z4bATc7xoBnmKYdCWnnlP4pGp4i0lrAKgYsuLeSaThGCP3EHhsNEjq57IarD7DX0JTriOQaePa2ctlDlhKISvv77IzQB4jQYOWCCLpEu5xpvWNiInd7PS+3NX9NpTDZNplg/Hu6w1+6FT6PVmYqLQIQ9wZ+9Vcnrc0d</vt:lpwstr>
  </property>
  <property fmtid="{D5CDD505-2E9C-101B-9397-08002B2CF9AE}" pid="71" name="x1ye=70">
    <vt:lpwstr>+xyL84lmPr5OSnKIaSE0ojQN5mJUm99qKszWbBEspEREm+PH6agufo7Ny1M/eG1DM3YilnZBhAnAxRXFcyhK/uzxU1iW6xB7Disi3Bhy8dhKpyKKmnrtk4hHei7tf+FO9PUv3+7JhIThkqVFrDUYliej5NvXQYYHEOV7u30P7gSjcU6BeJFNmWNgzrnIFttnMzf8f8M4lw6gm2ByL1sEPso1+Aoz6gJuKANbTNOBp4qN7EeJS5H631JuW0jPFJQ</vt:lpwstr>
  </property>
  <property fmtid="{D5CDD505-2E9C-101B-9397-08002B2CF9AE}" pid="72" name="x1ye=71">
    <vt:lpwstr>g6VjhrN5DEmgMFUb1qdS44XBh13lNNaS6lcamdWqHlkkdtfkCXm/NxhWOX20aFCCo826xiZiyHplPXiDpSpI0qTrdR+jkFRrC2LoBOzQ/UMtPfO7+3/8pheQ7Lr2ZMvtRiQooYMsVIMiKPmfd1IKlRGJIccebEKeCj5rTdrhcnl/ln3+k1Qyd8AYLKFZp/8gAvcnctYag+UJgXA3hF1LxPGi7/STvBsXYCEmHJAN0jsrK00EqSqeFvsvAPtRDES</vt:lpwstr>
  </property>
  <property fmtid="{D5CDD505-2E9C-101B-9397-08002B2CF9AE}" pid="73" name="x1ye=72">
    <vt:lpwstr>pYRCxAEGrAgZXVt2B9CtxY8LrtPPzcufAYl2/S2dVfDJfs75bvY02DzKQPTP8PBNaJHaEMVYVUXfmEMpQ1K7KGF8EruGZ9YrytKBUKbRibdZA8DEsnq1fN3ulqwRolfvv8qeio0KhvoS55lKDZFkQFKjRe5mI0NLCOjJfEYrOZb+uzbJUbvYB5rQzBbcKxdHLDQXg7sTqfmsxjLOLmTw7aToB/kAqUYeiaKxyiFXGm3+fX2NxAsi96U9/Y6fhFF</vt:lpwstr>
  </property>
  <property fmtid="{D5CDD505-2E9C-101B-9397-08002B2CF9AE}" pid="74" name="x1ye=73">
    <vt:lpwstr>T/lzE16EobHBypySPz4mVdIp1VveGIyZ2fUtvcmQvlrtFWd9inFYgG9r5CqTo2Y05mT/5hCW0HStnohFK0mVTz8XT0DtkLKL//0UZoeolddvdA2znBntoefozG7MdLmzQio4K/6TpCrNAZz4BSrlzTLSWmjzKmNI33v7yQqiLaZCuA09jChk/h00OdiMpSuA8neM0ApKkmAjsEu+hNI5qc39tXLJ/GXaxkJFMqg/SQX7K+15QFCmu9+LUaqWxOs</vt:lpwstr>
  </property>
  <property fmtid="{D5CDD505-2E9C-101B-9397-08002B2CF9AE}" pid="75" name="x1ye=74">
    <vt:lpwstr>JaoEtBPyl71A/IfdfV4P68nzyGuUzFU76hehc7arcNYJJafMrUx4ePcXMU9Rg189OlWLNhYDBuzmmXdoXpdLUjNOLI2BFk6EMEKettsBman1mGragODnu6PlGJOjcJVCOX94u5+ZJM9ZaqbsxzuJqhikYenQTwrXHRkZS3rjLf1VPKFO951iaPgM2t353DpqWwrvxM3voOSDqUflvggr9BaLFB1i+p51ztXY/MqkldQgxLCGW5MMkIKFZ8YUTv7</vt:lpwstr>
  </property>
  <property fmtid="{D5CDD505-2E9C-101B-9397-08002B2CF9AE}" pid="76" name="x1ye=75">
    <vt:lpwstr>wrTrUKNDtjDnRkqAjg+MgGddYf0nGtoXC9bjpSzadXSxKwK+27X5jOLH5zPo0IIUc5unG0XEWcOvLxVtL6OS8VdkGbSzEWl+7oDm/YHYn8UsXCsfRbU7tXtAl+vw3QNHEWLOC/IHZ2ovFKY2vLUbJBNbSRpdaV0zUzcGuyaauPLHtg0xf/9zaQinWvuAO3gp49PwO3aPndWPeXpf3Vd24Ro5hDpJ+iXNCYnKWf6o4StUeCHTxFPlLgRu4cFKur+</vt:lpwstr>
  </property>
  <property fmtid="{D5CDD505-2E9C-101B-9397-08002B2CF9AE}" pid="77" name="x1ye=76">
    <vt:lpwstr>kcfc/rU2ZBoz3KUZJkE0h0YX1mqnmLJySnb3LQlU5c1B0sKIwSsCaaD+nwwt/ci+NmNoKcQ4/QowbB/eaVw9u7T8Gb1F2ZO/5Wx87KuKv74Z26JGPIxDNiFiB0iWW3oRKexLFMdVbCgAdauG/9GvzYsvNtQaBX4lIsYzfvZ7X3rRYSTy8qgpIk5P52XtN8pWGmA3NJQcQW4cP3FO59GCqhTAtoKWZ9a8aYkEkh56zM+zaDpIRGKRwJhDxhsjT+n</vt:lpwstr>
  </property>
  <property fmtid="{D5CDD505-2E9C-101B-9397-08002B2CF9AE}" pid="78" name="x1ye=77">
    <vt:lpwstr>GWdFo+jbf5W2Gbxn+1u+ypJAoTuMMKnUU6dt1I/GOGZf5kQBQT4C80OrWVcPYc/Un3VMTDWVM5IZ2I8QACLdI/fz4z5Pi6Ev564ZDyULp+khqfAmA2DU8CKbcn7ce+gGVgkBA1rDeeXBjLI2KDB7meH23G4c2KF5UUdEZ0sxtwB752TnI4YmeFhkH8B827cEbdQEqrQWEb4bOaRslMOyfBYPKe2mf/KqsIDoYuayLIb9+wxnKFIgKtGbg57OEiS</vt:lpwstr>
  </property>
  <property fmtid="{D5CDD505-2E9C-101B-9397-08002B2CF9AE}" pid="79" name="x1ye=78">
    <vt:lpwstr>ju5sFKkCd37jeOEJ7MdINNh+KCjwnKR4+go1yThRBM25aLJ6f+HP7yaHX9Pf67qb8mQd6Obn+OYfvdw2Z6P60J0y+Wcx63t0RgRQh/WUHucKxAugTlr9Plf4YiXo+WeX38mWsUboEjvK/JfsFAsyfY4YSFj/WZSKK43xjK4GvsWdvLMJrfvmKo0e1RAmO1vy4COCJHekGyj6uvkLYkIiUTf6ylyhDEhJoZkWbL9a33Wn4Fq5WvrERsohPb2funJ</vt:lpwstr>
  </property>
  <property fmtid="{D5CDD505-2E9C-101B-9397-08002B2CF9AE}" pid="80" name="x1ye=79">
    <vt:lpwstr>zFEZoxR+KaV7o3Xs8xJ1fsq8h/Np1FKPIbn1b2NI0KFziJYjoD745UFJfH19b5tC7o/9iUp1fCkGdFr529OpeYKpXdkA3ZNhB2UhGND3nk2Vk1p5sVx4nnfdZcWakIwu5WJDdHTbwrvDZO//3gO2kBMhkxxKf3uNnlRlJdgbiBMtWOH/DF3G3J/C9eJRTeOo0HFM0MOaXio9rW0S/xdHn6oGyH9bZ5eChm0hGUw3OsiY/z7qQIZWo8IoT+MFH6L</vt:lpwstr>
  </property>
  <property fmtid="{D5CDD505-2E9C-101B-9397-08002B2CF9AE}" pid="81" name="x1ye=8">
    <vt:lpwstr>UFCuUCNwxF+t8XaALox6bQ4wlmRJqqSimcJEb+xml2VU15zdgew9oFDfecqHsX5DlmhiS0kt5O+ncGupmBuSxmwNDcVq6AdWz7ecGBybrozqBLUJY3abcvJTjobzNAJ+nwEZfyEfkacgXhYxSDvXajN+g3yvbmy8PUAKBDv/i7GIAF5LnibfSEbCRyI5K6E7wPsY0pGMrg8gi9iCv6EKRxxBnCjgV7gj1rPJwQZsx9jSUV9lpII6RUppEPgKTov</vt:lpwstr>
  </property>
  <property fmtid="{D5CDD505-2E9C-101B-9397-08002B2CF9AE}" pid="82" name="x1ye=80">
    <vt:lpwstr>bRjOI95K1oIJj6zjUWm0b5XyzjUeONkHKtsveDWUFO3viRjOvuyLrPwWHXg6Ia9XsHgYkw7c8MdZtELRimsnSkSKovqymdugp3i6gFH6YorEVA/N5HXbCYQPC0S/aS8ygS5nT1t9ZXLsKYUZ3YnLa9cG6WytVPj3Mx5U1MjxfX3LcfXG1zBvoAtAG4+e7Wah4m2xhrDJX34+GmB9WZHSfV6IVenC7WOM7gRC0Icptq4wQPxYgbRoF0c3IWnbIe4</vt:lpwstr>
  </property>
  <property fmtid="{D5CDD505-2E9C-101B-9397-08002B2CF9AE}" pid="83" name="x1ye=81">
    <vt:lpwstr>7jyv2DjEJm+/RaUf+MpQKeQ68sxzZIpb/0Y6WXUsGoh57yTFjJbEwx9hmUiguQ4fg2fHXKIv7t9JrlXfM3324pMGU8lrmljB1l4+NmcJGbOjlufzaGEu7Y1T41BFqi0W6P42LwpF81U/EsWx+sB9vnYfKSnaRdPgr2KQPH+AGscIKLWdz+8Quhkxc/5WacsHM71wRK/fKZLfd/MpMFLLilbBGVMxNhvz99XVc7iBxA7faFHk8LfyPvUTJWkfi6X</vt:lpwstr>
  </property>
  <property fmtid="{D5CDD505-2E9C-101B-9397-08002B2CF9AE}" pid="84" name="x1ye=82">
    <vt:lpwstr>VdAq+Osn6bmWRDIHGoGHS0ordi4USceghYYp2z14bCdFMK4QxLFnG7laPgIvoSeiVaUime08pnj/RgRfWamRj6h/NVq/6pCRotB0hjCy1m9achktfJj0Ot9oQNBXMFUCmT9ccN0DRX9d8clfDrc/yH7FuEPb9eP1eXH5vEkfXYDubRrw7XXV54CmX+/as1QW5V3aLKV9lmuPzUurx3uoIywpWARpHD4jWtCrZ/OdV6p8iVTDjTBACTXKBGlauhP</vt:lpwstr>
  </property>
  <property fmtid="{D5CDD505-2E9C-101B-9397-08002B2CF9AE}" pid="85" name="x1ye=83">
    <vt:lpwstr>1aa4tl4VnkdDK0M79ElhTo2JP+uYSkof+0VAlZxw865+QOuN2bpz6BnZL/3wHF7K3S1QHCiO8+smPxmMxujSjTN+AdD4yvLIFIAAA==</vt:lpwstr>
  </property>
  <property fmtid="{D5CDD505-2E9C-101B-9397-08002B2CF9AE}" pid="86" name="x1ye=9">
    <vt:lpwstr>aG0g+rz7khfuFc2p0EpidvKprVTqtsT0N2IdGKZ8BrETHGRh9km7thbiNMkFPWx3WoDW4r6qlpOfEXTt+NCoU/Omd1CTFgPIIG1FeG3vISAMdNHCd4GTar282jrCHDxxvxY0sfPsd+76+DSUNskDHTXnAfH1IgiZ2issPBL5r6Ou/wUkDr+3u5TNIZBRQTajGFOYharKmvENbSVyFv07ZcQXNK2IdYB0P5HqIJlDj/m/1E3UEB+rVrs4+Y/ub6z</vt:lpwstr>
  </property>
</Properties>
</file>