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C51ED1" w14:textId="77777777" w:rsidR="00B82B02" w:rsidRDefault="00000000" w:rsidP="002A0BB8">
      <w:pPr>
        <w:pStyle w:val="divonlyName"/>
        <w:pBdr>
          <w:top w:val="single" w:sz="8" w:space="0" w:color="000000"/>
          <w:bottom w:val="none" w:sz="0" w:space="1" w:color="auto"/>
        </w:pBdr>
        <w:spacing w:before="100" w:after="120" w:line="276" w:lineRule="auto"/>
        <w:jc w:val="center"/>
        <w:rPr>
          <w:b/>
          <w:bCs/>
          <w:smallCaps/>
          <w:color w:val="000000"/>
          <w:sz w:val="48"/>
          <w:szCs w:val="48"/>
        </w:rPr>
      </w:pPr>
      <w:r>
        <w:rPr>
          <w:rStyle w:val="span"/>
          <w:b/>
          <w:bCs/>
          <w:smallCaps/>
          <w:color w:val="000000"/>
          <w:sz w:val="48"/>
          <w:szCs w:val="48"/>
        </w:rPr>
        <w:t>Patrick</w:t>
      </w:r>
      <w:r>
        <w:rPr>
          <w:b/>
          <w:bCs/>
          <w:smallCaps/>
          <w:color w:val="000000"/>
          <w:sz w:val="48"/>
          <w:szCs w:val="48"/>
        </w:rPr>
        <w:t xml:space="preserve"> </w:t>
      </w:r>
      <w:r>
        <w:rPr>
          <w:rStyle w:val="span"/>
          <w:b/>
          <w:bCs/>
          <w:smallCaps/>
          <w:color w:val="000000"/>
          <w:sz w:val="48"/>
          <w:szCs w:val="48"/>
        </w:rPr>
        <w:t>Merola</w:t>
      </w:r>
    </w:p>
    <w:p w14:paraId="593C1F7A" w14:textId="77777777" w:rsidR="00B82B02" w:rsidRDefault="00000000" w:rsidP="002A0BB8">
      <w:pPr>
        <w:pStyle w:val="divdocumentdivlowerborderupper"/>
        <w:spacing w:after="10" w:line="276" w:lineRule="auto"/>
      </w:pPr>
      <w:r>
        <w:t> </w:t>
      </w:r>
    </w:p>
    <w:p w14:paraId="72906635" w14:textId="77777777" w:rsidR="00B82B02" w:rsidRDefault="00000000" w:rsidP="002A0BB8">
      <w:pPr>
        <w:pStyle w:val="divdocumentdivlowerborder"/>
        <w:spacing w:line="276" w:lineRule="auto"/>
      </w:pPr>
      <w:r>
        <w:t> </w:t>
      </w:r>
    </w:p>
    <w:p w14:paraId="28ADE5C2" w14:textId="77777777" w:rsidR="00B82B02" w:rsidRDefault="00000000" w:rsidP="002A0BB8">
      <w:pPr>
        <w:pStyle w:val="div"/>
        <w:spacing w:line="276" w:lineRule="auto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32540989" w14:textId="77777777" w:rsidR="00B82B02" w:rsidRDefault="00000000" w:rsidP="002A0BB8">
      <w:pPr>
        <w:spacing w:before="100" w:line="276" w:lineRule="auto"/>
        <w:jc w:val="center"/>
        <w:textAlignment w:val="auto"/>
        <w:rPr>
          <w:rStyle w:val="divdocumentdivaddressli"/>
          <w:sz w:val="22"/>
          <w:szCs w:val="22"/>
        </w:rPr>
      </w:pPr>
      <w:r>
        <w:rPr>
          <w:rStyle w:val="span"/>
          <w:vanish/>
          <w:sz w:val="22"/>
          <w:szCs w:val="22"/>
        </w:rPr>
        <w:t> </w:t>
      </w:r>
      <w:r>
        <w:rPr>
          <w:rStyle w:val="span"/>
          <w:sz w:val="22"/>
          <w:szCs w:val="22"/>
        </w:rPr>
        <w:t>Melbourne</w:t>
      </w:r>
      <w:r>
        <w:rPr>
          <w:rStyle w:val="divdocumentdivaddressli"/>
          <w:sz w:val="22"/>
          <w:szCs w:val="22"/>
        </w:rPr>
        <w:t xml:space="preserve"> </w:t>
      </w:r>
      <w:r>
        <w:rPr>
          <w:rStyle w:val="documentbullet"/>
        </w:rPr>
        <w:t>♦</w:t>
      </w:r>
      <w:r>
        <w:rPr>
          <w:rStyle w:val="divdocumentdivaddressli"/>
          <w:sz w:val="22"/>
          <w:szCs w:val="22"/>
        </w:rPr>
        <w:t> </w:t>
      </w:r>
      <w:r>
        <w:rPr>
          <w:rStyle w:val="span"/>
          <w:sz w:val="22"/>
          <w:szCs w:val="22"/>
        </w:rPr>
        <w:t>0400 798 616</w:t>
      </w:r>
      <w:r>
        <w:rPr>
          <w:rStyle w:val="divdocumentdivaddressli"/>
          <w:sz w:val="22"/>
          <w:szCs w:val="22"/>
        </w:rPr>
        <w:t xml:space="preserve"> </w:t>
      </w:r>
      <w:r>
        <w:rPr>
          <w:rStyle w:val="documentbullet"/>
        </w:rPr>
        <w:t>♦</w:t>
      </w:r>
      <w:r>
        <w:rPr>
          <w:rStyle w:val="divdocumentdivaddressli"/>
          <w:sz w:val="22"/>
          <w:szCs w:val="22"/>
        </w:rPr>
        <w:t> </w:t>
      </w:r>
      <w:r>
        <w:rPr>
          <w:rStyle w:val="span"/>
          <w:sz w:val="22"/>
          <w:szCs w:val="22"/>
        </w:rPr>
        <w:t>pat.merola@gmail.com</w:t>
      </w:r>
      <w:r>
        <w:rPr>
          <w:rStyle w:val="divdocumentdivaddressli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14:paraId="5CFEA03D" w14:textId="77777777" w:rsidR="00B82B02" w:rsidRDefault="00B82B02" w:rsidP="002A0BB8">
      <w:pPr>
        <w:pStyle w:val="div"/>
        <w:spacing w:line="276" w:lineRule="auto"/>
        <w:jc w:val="center"/>
        <w:rPr>
          <w:sz w:val="14"/>
          <w:szCs w:val="14"/>
        </w:rPr>
      </w:pPr>
    </w:p>
    <w:p w14:paraId="2F562B56" w14:textId="77777777" w:rsidR="00B82B02" w:rsidRDefault="00000000" w:rsidP="002A0BB8">
      <w:pPr>
        <w:pStyle w:val="divdocumentdivheading"/>
        <w:tabs>
          <w:tab w:val="left" w:pos="3717"/>
          <w:tab w:val="left" w:pos="10760"/>
        </w:tabs>
        <w:spacing w:before="100" w:line="276" w:lineRule="auto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Professional Summary   </w:t>
      </w:r>
      <w:r>
        <w:rPr>
          <w:strike/>
          <w:color w:val="000000"/>
          <w:sz w:val="30"/>
        </w:rPr>
        <w:tab/>
      </w:r>
    </w:p>
    <w:p w14:paraId="17C960A8" w14:textId="77777777" w:rsidR="00B82B02" w:rsidRDefault="00000000" w:rsidP="002A0BB8">
      <w:pPr>
        <w:pStyle w:val="divdocumentulli"/>
        <w:numPr>
          <w:ilvl w:val="0"/>
          <w:numId w:val="1"/>
        </w:numPr>
        <w:spacing w:line="276" w:lineRule="auto"/>
        <w:ind w:left="460" w:hanging="210"/>
        <w:jc w:val="both"/>
      </w:pPr>
      <w:r>
        <w:t xml:space="preserve">Seasoned sales and customer service professional with over four years of progressive in customer-facing roles at </w:t>
      </w:r>
      <w:proofErr w:type="spellStart"/>
      <w:r>
        <w:t>Sportsbet</w:t>
      </w:r>
      <w:proofErr w:type="spellEnd"/>
      <w:r>
        <w:t>, with a focus on risk management, customer service quality assurance, and VIP account management. Prior experience includes marketing and sales roles.</w:t>
      </w:r>
    </w:p>
    <w:p w14:paraId="238DBB6A" w14:textId="77777777" w:rsidR="00B82B02" w:rsidRDefault="00000000" w:rsidP="002A0BB8">
      <w:pPr>
        <w:pStyle w:val="divdocumentulli"/>
        <w:numPr>
          <w:ilvl w:val="0"/>
          <w:numId w:val="1"/>
        </w:numPr>
        <w:spacing w:line="276" w:lineRule="auto"/>
        <w:ind w:left="460" w:hanging="210"/>
        <w:jc w:val="both"/>
      </w:pPr>
      <w:r>
        <w:t>Demonstrated skills in risk management, data analysis, quality assurance, account management, and project management. Effective collaboration, people management, and mentoring skills with a strong foundation in stakeholder management. Strong track record in training and development, people management, and project management.</w:t>
      </w:r>
    </w:p>
    <w:p w14:paraId="0F5B95B2" w14:textId="77777777" w:rsidR="00B82B02" w:rsidRDefault="00000000" w:rsidP="002A0BB8">
      <w:pPr>
        <w:pStyle w:val="divdocumentulli"/>
        <w:numPr>
          <w:ilvl w:val="0"/>
          <w:numId w:val="1"/>
        </w:numPr>
        <w:spacing w:line="276" w:lineRule="auto"/>
        <w:ind w:left="460" w:hanging="210"/>
        <w:jc w:val="both"/>
      </w:pPr>
      <w:r>
        <w:t>Proven strong work ethic, team collaboration, and a results-driven approach. Proven record in leading teams, boosting customer engagement, and enhancing customer experience.</w:t>
      </w:r>
    </w:p>
    <w:p w14:paraId="2938405A" w14:textId="57C937DE" w:rsidR="00B82B02" w:rsidRDefault="00000000" w:rsidP="002A0BB8">
      <w:pPr>
        <w:pStyle w:val="divdocumentdivheading"/>
        <w:tabs>
          <w:tab w:val="left" w:pos="4853"/>
          <w:tab w:val="left" w:pos="10760"/>
        </w:tabs>
        <w:spacing w:before="100" w:line="276" w:lineRule="auto"/>
        <w:jc w:val="center"/>
        <w:rPr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Skills   </w:t>
      </w:r>
      <w:r>
        <w:rPr>
          <w:strike/>
          <w:color w:val="000000"/>
          <w:sz w:val="30"/>
        </w:rPr>
        <w:tab/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80"/>
        <w:gridCol w:w="5380"/>
      </w:tblGrid>
      <w:tr w:rsidR="00B82B02" w14:paraId="20F82609" w14:textId="77777777">
        <w:tc>
          <w:tcPr>
            <w:tcW w:w="5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0991BD" w14:textId="77777777" w:rsidR="00B82B02" w:rsidRDefault="00000000" w:rsidP="002A0BB8">
            <w:pPr>
              <w:pStyle w:val="divdocumentulli"/>
              <w:numPr>
                <w:ilvl w:val="0"/>
                <w:numId w:val="2"/>
              </w:numPr>
              <w:spacing w:line="276" w:lineRule="auto"/>
              <w:ind w:left="460" w:hanging="210"/>
            </w:pPr>
            <w:r>
              <w:t>Microsoft Office Suite</w:t>
            </w:r>
          </w:p>
          <w:p w14:paraId="0028DFB9" w14:textId="77777777" w:rsidR="00B82B02" w:rsidRDefault="00000000" w:rsidP="002A0BB8">
            <w:pPr>
              <w:pStyle w:val="divdocumentulli"/>
              <w:numPr>
                <w:ilvl w:val="0"/>
                <w:numId w:val="2"/>
              </w:numPr>
              <w:spacing w:line="276" w:lineRule="auto"/>
              <w:ind w:left="460" w:hanging="210"/>
            </w:pPr>
            <w:r>
              <w:t>Sales</w:t>
            </w:r>
          </w:p>
          <w:p w14:paraId="3B1B6A97" w14:textId="77777777" w:rsidR="00B82B02" w:rsidRDefault="00000000" w:rsidP="002A0BB8">
            <w:pPr>
              <w:pStyle w:val="divdocumentulli"/>
              <w:numPr>
                <w:ilvl w:val="0"/>
                <w:numId w:val="2"/>
              </w:numPr>
              <w:spacing w:line="276" w:lineRule="auto"/>
              <w:ind w:left="460" w:hanging="210"/>
            </w:pPr>
            <w:r>
              <w:t>High Computer Literacy</w:t>
            </w:r>
          </w:p>
          <w:p w14:paraId="25D4E70B" w14:textId="77777777" w:rsidR="00B82B02" w:rsidRDefault="00000000" w:rsidP="002A0BB8">
            <w:pPr>
              <w:pStyle w:val="divdocumentulli"/>
              <w:numPr>
                <w:ilvl w:val="0"/>
                <w:numId w:val="2"/>
              </w:numPr>
              <w:spacing w:line="276" w:lineRule="auto"/>
              <w:ind w:left="460" w:hanging="210"/>
            </w:pPr>
            <w:r>
              <w:t>Ability to Meet Set KPIs</w:t>
            </w:r>
          </w:p>
          <w:p w14:paraId="73B05E18" w14:textId="77777777" w:rsidR="00B82B02" w:rsidRDefault="00000000" w:rsidP="002A0BB8">
            <w:pPr>
              <w:pStyle w:val="divdocumentulli"/>
              <w:numPr>
                <w:ilvl w:val="0"/>
                <w:numId w:val="2"/>
              </w:numPr>
              <w:spacing w:line="276" w:lineRule="auto"/>
              <w:ind w:left="460" w:hanging="210"/>
            </w:pPr>
            <w:r>
              <w:t>Customer Service Satisfaction</w:t>
            </w:r>
          </w:p>
          <w:p w14:paraId="5016BB66" w14:textId="77777777" w:rsidR="00B82B02" w:rsidRDefault="00000000" w:rsidP="002A0BB8">
            <w:pPr>
              <w:pStyle w:val="divdocumentulli"/>
              <w:numPr>
                <w:ilvl w:val="0"/>
                <w:numId w:val="2"/>
              </w:numPr>
              <w:spacing w:line="276" w:lineRule="auto"/>
              <w:ind w:left="460" w:hanging="210"/>
            </w:pPr>
            <w:r>
              <w:t>Teamwork and Collaboration</w:t>
            </w:r>
          </w:p>
        </w:tc>
        <w:tc>
          <w:tcPr>
            <w:tcW w:w="538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201B7D" w14:textId="77777777" w:rsidR="00B82B02" w:rsidRDefault="00000000" w:rsidP="002A0BB8">
            <w:pPr>
              <w:pStyle w:val="divdocumentulli"/>
              <w:numPr>
                <w:ilvl w:val="0"/>
                <w:numId w:val="3"/>
              </w:numPr>
              <w:spacing w:line="276" w:lineRule="auto"/>
              <w:ind w:left="460" w:hanging="210"/>
            </w:pPr>
            <w:r>
              <w:t>Self-Directed and Self-Driven</w:t>
            </w:r>
          </w:p>
          <w:p w14:paraId="51CB3F4F" w14:textId="77777777" w:rsidR="00B82B02" w:rsidRDefault="00000000" w:rsidP="002A0BB8">
            <w:pPr>
              <w:pStyle w:val="divdocumentulli"/>
              <w:numPr>
                <w:ilvl w:val="0"/>
                <w:numId w:val="3"/>
              </w:numPr>
              <w:spacing w:line="276" w:lineRule="auto"/>
              <w:ind w:left="460" w:hanging="210"/>
            </w:pPr>
            <w:r>
              <w:t>Highly Autonomous</w:t>
            </w:r>
          </w:p>
          <w:p w14:paraId="7D489CAD" w14:textId="77777777" w:rsidR="00B82B02" w:rsidRDefault="00000000" w:rsidP="002A0BB8">
            <w:pPr>
              <w:pStyle w:val="divdocumentulli"/>
              <w:numPr>
                <w:ilvl w:val="0"/>
                <w:numId w:val="3"/>
              </w:numPr>
              <w:spacing w:line="276" w:lineRule="auto"/>
              <w:ind w:left="460" w:hanging="210"/>
            </w:pPr>
            <w:r>
              <w:t>Organized and Detail-Oriented</w:t>
            </w:r>
          </w:p>
          <w:p w14:paraId="65AF9706" w14:textId="77777777" w:rsidR="00B82B02" w:rsidRDefault="00000000" w:rsidP="002A0BB8">
            <w:pPr>
              <w:pStyle w:val="divdocumentulli"/>
              <w:numPr>
                <w:ilvl w:val="0"/>
                <w:numId w:val="3"/>
              </w:numPr>
              <w:spacing w:line="276" w:lineRule="auto"/>
              <w:ind w:left="460" w:hanging="210"/>
            </w:pPr>
            <w:r>
              <w:t>Excellent Communication Skills</w:t>
            </w:r>
          </w:p>
          <w:p w14:paraId="1C41BCE4" w14:textId="77777777" w:rsidR="00B82B02" w:rsidRDefault="00000000" w:rsidP="002A0BB8">
            <w:pPr>
              <w:pStyle w:val="divdocumentulli"/>
              <w:numPr>
                <w:ilvl w:val="0"/>
                <w:numId w:val="3"/>
              </w:numPr>
              <w:spacing w:line="276" w:lineRule="auto"/>
              <w:ind w:left="460" w:hanging="210"/>
            </w:pPr>
            <w:r>
              <w:t>Business Growth and Revenue Generation</w:t>
            </w:r>
          </w:p>
        </w:tc>
      </w:tr>
    </w:tbl>
    <w:p w14:paraId="6AD7EB61" w14:textId="77777777" w:rsidR="00B82B02" w:rsidRDefault="00000000" w:rsidP="002A0BB8">
      <w:pPr>
        <w:pStyle w:val="divdocumentulli"/>
        <w:numPr>
          <w:ilvl w:val="0"/>
          <w:numId w:val="4"/>
        </w:numPr>
        <w:spacing w:line="276" w:lineRule="auto"/>
        <w:ind w:left="460" w:hanging="210"/>
        <w:rPr>
          <w:vanish/>
        </w:rPr>
      </w:pPr>
      <w:r>
        <w:rPr>
          <w:vanish/>
        </w:rPr>
        <w:t>Microsoft Office Suite</w:t>
      </w:r>
    </w:p>
    <w:p w14:paraId="786DC658" w14:textId="77777777" w:rsidR="00B82B02" w:rsidRDefault="00000000" w:rsidP="002A0BB8">
      <w:pPr>
        <w:pStyle w:val="divdocumentulli"/>
        <w:numPr>
          <w:ilvl w:val="0"/>
          <w:numId w:val="4"/>
        </w:numPr>
        <w:spacing w:line="276" w:lineRule="auto"/>
        <w:ind w:left="460" w:hanging="210"/>
        <w:rPr>
          <w:vanish/>
        </w:rPr>
      </w:pPr>
      <w:r>
        <w:rPr>
          <w:vanish/>
        </w:rPr>
        <w:t>Sales</w:t>
      </w:r>
    </w:p>
    <w:p w14:paraId="265F2391" w14:textId="77777777" w:rsidR="00B82B02" w:rsidRDefault="00000000" w:rsidP="002A0BB8">
      <w:pPr>
        <w:pStyle w:val="divdocumentulli"/>
        <w:numPr>
          <w:ilvl w:val="0"/>
          <w:numId w:val="4"/>
        </w:numPr>
        <w:spacing w:line="276" w:lineRule="auto"/>
        <w:ind w:left="460" w:hanging="210"/>
        <w:rPr>
          <w:vanish/>
        </w:rPr>
      </w:pPr>
      <w:r>
        <w:rPr>
          <w:vanish/>
        </w:rPr>
        <w:t>High Computer Literacy</w:t>
      </w:r>
    </w:p>
    <w:p w14:paraId="2AE4466C" w14:textId="77777777" w:rsidR="00B82B02" w:rsidRDefault="00000000" w:rsidP="002A0BB8">
      <w:pPr>
        <w:pStyle w:val="divdocumentulli"/>
        <w:numPr>
          <w:ilvl w:val="0"/>
          <w:numId w:val="4"/>
        </w:numPr>
        <w:spacing w:line="276" w:lineRule="auto"/>
        <w:ind w:left="460" w:hanging="210"/>
        <w:rPr>
          <w:vanish/>
        </w:rPr>
      </w:pPr>
      <w:r>
        <w:rPr>
          <w:vanish/>
        </w:rPr>
        <w:t>Ability to Meet Set KPIs</w:t>
      </w:r>
    </w:p>
    <w:p w14:paraId="126E616C" w14:textId="77777777" w:rsidR="00B82B02" w:rsidRDefault="00000000" w:rsidP="002A0BB8">
      <w:pPr>
        <w:pStyle w:val="divdocumentulli"/>
        <w:numPr>
          <w:ilvl w:val="0"/>
          <w:numId w:val="4"/>
        </w:numPr>
        <w:spacing w:line="276" w:lineRule="auto"/>
        <w:ind w:left="460" w:hanging="210"/>
        <w:rPr>
          <w:vanish/>
        </w:rPr>
      </w:pPr>
      <w:r>
        <w:rPr>
          <w:vanish/>
        </w:rPr>
        <w:t>Customer Service Satisfaction</w:t>
      </w:r>
    </w:p>
    <w:p w14:paraId="2F9C2AF3" w14:textId="77777777" w:rsidR="00B82B02" w:rsidRDefault="00000000" w:rsidP="002A0BB8">
      <w:pPr>
        <w:pStyle w:val="divdocumentulli"/>
        <w:numPr>
          <w:ilvl w:val="0"/>
          <w:numId w:val="4"/>
        </w:numPr>
        <w:spacing w:line="276" w:lineRule="auto"/>
        <w:ind w:left="460" w:hanging="210"/>
        <w:rPr>
          <w:vanish/>
        </w:rPr>
      </w:pPr>
      <w:r>
        <w:rPr>
          <w:vanish/>
        </w:rPr>
        <w:t>Teamwork and Collaboration</w:t>
      </w:r>
    </w:p>
    <w:p w14:paraId="15288765" w14:textId="77777777" w:rsidR="00B82B02" w:rsidRDefault="00000000" w:rsidP="002A0BB8">
      <w:pPr>
        <w:pStyle w:val="divdocumentulli"/>
        <w:numPr>
          <w:ilvl w:val="0"/>
          <w:numId w:val="5"/>
        </w:numPr>
        <w:spacing w:line="276" w:lineRule="auto"/>
        <w:ind w:left="460" w:hanging="210"/>
        <w:rPr>
          <w:vanish/>
        </w:rPr>
      </w:pPr>
      <w:r>
        <w:rPr>
          <w:vanish/>
        </w:rPr>
        <w:t>Self-Directed and Self-Driven</w:t>
      </w:r>
    </w:p>
    <w:p w14:paraId="4EDEDC5F" w14:textId="77777777" w:rsidR="00B82B02" w:rsidRDefault="00000000" w:rsidP="002A0BB8">
      <w:pPr>
        <w:pStyle w:val="divdocumentulli"/>
        <w:numPr>
          <w:ilvl w:val="0"/>
          <w:numId w:val="5"/>
        </w:numPr>
        <w:spacing w:line="276" w:lineRule="auto"/>
        <w:ind w:left="460" w:hanging="210"/>
        <w:rPr>
          <w:vanish/>
        </w:rPr>
      </w:pPr>
      <w:r>
        <w:rPr>
          <w:vanish/>
        </w:rPr>
        <w:t>Highly Autonomous</w:t>
      </w:r>
    </w:p>
    <w:p w14:paraId="56B90892" w14:textId="77777777" w:rsidR="00B82B02" w:rsidRDefault="00000000" w:rsidP="002A0BB8">
      <w:pPr>
        <w:pStyle w:val="divdocumentulli"/>
        <w:numPr>
          <w:ilvl w:val="0"/>
          <w:numId w:val="5"/>
        </w:numPr>
        <w:spacing w:line="276" w:lineRule="auto"/>
        <w:ind w:left="460" w:hanging="210"/>
        <w:rPr>
          <w:vanish/>
        </w:rPr>
      </w:pPr>
      <w:r>
        <w:rPr>
          <w:vanish/>
        </w:rPr>
        <w:t>Organized and Detail-Oriented</w:t>
      </w:r>
    </w:p>
    <w:p w14:paraId="138A9DA3" w14:textId="77777777" w:rsidR="00B82B02" w:rsidRDefault="00000000" w:rsidP="002A0BB8">
      <w:pPr>
        <w:pStyle w:val="divdocumentulli"/>
        <w:numPr>
          <w:ilvl w:val="0"/>
          <w:numId w:val="5"/>
        </w:numPr>
        <w:spacing w:line="276" w:lineRule="auto"/>
        <w:ind w:left="460" w:hanging="210"/>
        <w:rPr>
          <w:vanish/>
        </w:rPr>
      </w:pPr>
      <w:r>
        <w:rPr>
          <w:vanish/>
        </w:rPr>
        <w:t>Excellent Communication Skills</w:t>
      </w:r>
    </w:p>
    <w:p w14:paraId="47CE2C76" w14:textId="77777777" w:rsidR="00B82B02" w:rsidRDefault="00000000" w:rsidP="002A0BB8">
      <w:pPr>
        <w:pStyle w:val="divdocumentulli"/>
        <w:numPr>
          <w:ilvl w:val="0"/>
          <w:numId w:val="5"/>
        </w:numPr>
        <w:spacing w:line="276" w:lineRule="auto"/>
        <w:ind w:left="460" w:hanging="210"/>
        <w:rPr>
          <w:vanish/>
        </w:rPr>
      </w:pPr>
      <w:r>
        <w:rPr>
          <w:vanish/>
        </w:rPr>
        <w:t>Business Growth and Revenue Generation</w:t>
      </w:r>
    </w:p>
    <w:p w14:paraId="4B8C9830" w14:textId="77777777" w:rsidR="00B82B02" w:rsidRDefault="00000000" w:rsidP="002A0BB8">
      <w:pPr>
        <w:pStyle w:val="divdocumentdivheading"/>
        <w:tabs>
          <w:tab w:val="left" w:pos="4292"/>
          <w:tab w:val="left" w:pos="10760"/>
        </w:tabs>
        <w:spacing w:before="100" w:line="276" w:lineRule="auto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Work History   </w:t>
      </w:r>
      <w:r>
        <w:rPr>
          <w:strike/>
          <w:color w:val="000000"/>
          <w:sz w:val="30"/>
        </w:rPr>
        <w:tab/>
      </w:r>
    </w:p>
    <w:p w14:paraId="6BB743CC" w14:textId="77777777" w:rsidR="00B82B02" w:rsidRDefault="00000000" w:rsidP="002A0BB8">
      <w:pPr>
        <w:pStyle w:val="divdocumentsinglecolumn"/>
        <w:spacing w:line="276" w:lineRule="auto"/>
      </w:pPr>
      <w:r>
        <w:rPr>
          <w:rStyle w:val="spanjobtitle"/>
        </w:rPr>
        <w:t>FanDuel Risk Executive</w:t>
      </w:r>
      <w:r>
        <w:rPr>
          <w:rStyle w:val="span"/>
        </w:rPr>
        <w:t>, 04/2019 - Current</w:t>
      </w:r>
      <w:r>
        <w:rPr>
          <w:rStyle w:val="spanpaddedline"/>
        </w:rPr>
        <w:t xml:space="preserve"> </w:t>
      </w:r>
    </w:p>
    <w:p w14:paraId="70B0EB8F" w14:textId="77777777" w:rsidR="00B82B02" w:rsidRDefault="00000000" w:rsidP="002A0BB8">
      <w:pPr>
        <w:pStyle w:val="spanpaddedlineParagraph"/>
        <w:spacing w:line="276" w:lineRule="auto"/>
      </w:pPr>
      <w:proofErr w:type="spellStart"/>
      <w:r>
        <w:rPr>
          <w:rStyle w:val="spancompanyname"/>
        </w:rPr>
        <w:t>Sportsbet</w:t>
      </w:r>
      <w:proofErr w:type="spellEnd"/>
      <w:r>
        <w:t xml:space="preserve"> </w:t>
      </w:r>
    </w:p>
    <w:p w14:paraId="06C3B2D6" w14:textId="134C5197" w:rsidR="00B82B02" w:rsidRDefault="00000000" w:rsidP="002A0BB8">
      <w:pPr>
        <w:pStyle w:val="divdocumentulli"/>
        <w:numPr>
          <w:ilvl w:val="0"/>
          <w:numId w:val="6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 xml:space="preserve">Prepared comprehensive reports on monitoring outcomes, such as fraud detections, voided bets, suspended accounts, and overall risk metrics, evidencing improved fraud prevention and loss </w:t>
      </w:r>
      <w:proofErr w:type="gramStart"/>
      <w:r>
        <w:rPr>
          <w:rStyle w:val="span"/>
        </w:rPr>
        <w:t>avoidance</w:t>
      </w:r>
      <w:proofErr w:type="gramEnd"/>
      <w:r>
        <w:rPr>
          <w:rStyle w:val="span"/>
        </w:rPr>
        <w:t xml:space="preserve"> </w:t>
      </w:r>
    </w:p>
    <w:p w14:paraId="1CB06FF8" w14:textId="77777777" w:rsidR="00B82B02" w:rsidRDefault="00000000" w:rsidP="002A0BB8">
      <w:pPr>
        <w:pStyle w:val="divdocumentulli"/>
        <w:numPr>
          <w:ilvl w:val="0"/>
          <w:numId w:val="6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 xml:space="preserve">Collaborated with product managers to integrate monitoring insights into real-time risk detection platform features, employing algorithms and automated decision </w:t>
      </w:r>
      <w:proofErr w:type="gramStart"/>
      <w:r>
        <w:rPr>
          <w:rStyle w:val="span"/>
        </w:rPr>
        <w:t>rules</w:t>
      </w:r>
      <w:proofErr w:type="gramEnd"/>
    </w:p>
    <w:p w14:paraId="04D51708" w14:textId="77777777" w:rsidR="002A0BB8" w:rsidRDefault="002A0BB8" w:rsidP="002A0BB8">
      <w:pPr>
        <w:pStyle w:val="divdocumentulli"/>
        <w:numPr>
          <w:ilvl w:val="0"/>
          <w:numId w:val="6"/>
        </w:numPr>
        <w:spacing w:line="276" w:lineRule="auto"/>
        <w:ind w:left="460" w:hanging="210"/>
        <w:rPr>
          <w:rStyle w:val="span"/>
        </w:rPr>
      </w:pPr>
      <w:r w:rsidRPr="002A0BB8">
        <w:rPr>
          <w:rStyle w:val="span"/>
        </w:rPr>
        <w:t>Facilitated a customer-centric approach through cross-functional collaboration and process improvement.</w:t>
      </w:r>
    </w:p>
    <w:p w14:paraId="13F28EA6" w14:textId="77777777" w:rsidR="002A0BB8" w:rsidRDefault="002A0BB8" w:rsidP="002A0BB8">
      <w:pPr>
        <w:pStyle w:val="divdocumentulli"/>
        <w:numPr>
          <w:ilvl w:val="0"/>
          <w:numId w:val="6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 xml:space="preserve">Led a team of bet review analysts in investigating suspicious transactions, collecting evidence, and assessing occurrences of </w:t>
      </w:r>
      <w:proofErr w:type="gramStart"/>
      <w:r>
        <w:rPr>
          <w:rStyle w:val="span"/>
        </w:rPr>
        <w:t>fraud</w:t>
      </w:r>
      <w:proofErr w:type="gramEnd"/>
    </w:p>
    <w:p w14:paraId="3B184EBE" w14:textId="77777777" w:rsidR="002A0BB8" w:rsidRDefault="002A0BB8" w:rsidP="002A0BB8">
      <w:pPr>
        <w:pStyle w:val="divdocumentulli"/>
        <w:numPr>
          <w:ilvl w:val="0"/>
          <w:numId w:val="6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 xml:space="preserve">Leveraged models and algorithms </w:t>
      </w:r>
      <w:proofErr w:type="spellStart"/>
      <w:r>
        <w:rPr>
          <w:rStyle w:val="span"/>
        </w:rPr>
        <w:t>utilise</w:t>
      </w:r>
      <w:proofErr w:type="spellEnd"/>
      <w:r>
        <w:rPr>
          <w:rStyle w:val="span"/>
        </w:rPr>
        <w:t xml:space="preserve"> data for recommendations to detect suspicious betting patterns like arbitrage, steam moves, and max betting which could indicate insider actions or coordinated </w:t>
      </w:r>
      <w:proofErr w:type="gramStart"/>
      <w:r>
        <w:rPr>
          <w:rStyle w:val="span"/>
        </w:rPr>
        <w:t>fraud</w:t>
      </w:r>
      <w:proofErr w:type="gramEnd"/>
    </w:p>
    <w:p w14:paraId="00005AC1" w14:textId="77777777" w:rsidR="00B82B02" w:rsidRDefault="00000000" w:rsidP="002A0BB8">
      <w:pPr>
        <w:pStyle w:val="divdocumentsinglecolumn"/>
        <w:spacing w:before="200" w:line="276" w:lineRule="auto"/>
      </w:pPr>
      <w:r>
        <w:rPr>
          <w:rStyle w:val="spanjobtitle"/>
        </w:rPr>
        <w:t>VIP Learning &amp; Quality Advisor/ Customer Service Quality Advisor</w:t>
      </w:r>
      <w:r>
        <w:rPr>
          <w:rStyle w:val="singlecolumnspanpaddedlinenth-child1"/>
        </w:rPr>
        <w:t xml:space="preserve"> </w:t>
      </w:r>
    </w:p>
    <w:p w14:paraId="3722F0C6" w14:textId="77777777" w:rsidR="002A0BB8" w:rsidRDefault="002A0BB8" w:rsidP="002A0BB8">
      <w:pPr>
        <w:pStyle w:val="divdocumentulli"/>
        <w:numPr>
          <w:ilvl w:val="0"/>
          <w:numId w:val="7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 xml:space="preserve">Managed a portfolio of ~120 VIP customers, successfully fostering engagement, loyalty, and increased </w:t>
      </w:r>
      <w:proofErr w:type="gramStart"/>
      <w:r>
        <w:rPr>
          <w:rStyle w:val="span"/>
        </w:rPr>
        <w:t>spending</w:t>
      </w:r>
      <w:proofErr w:type="gramEnd"/>
    </w:p>
    <w:p w14:paraId="527BB578" w14:textId="77777777" w:rsidR="002A0BB8" w:rsidRDefault="002A0BB8" w:rsidP="002A0BB8">
      <w:pPr>
        <w:pStyle w:val="divdocumentulli"/>
        <w:numPr>
          <w:ilvl w:val="0"/>
          <w:numId w:val="7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>Consistently exceeded monthly review targets and customer satisfaction levels, managing an average of 100 calls daily with a 98% quality of service rating significantly above KPI's.</w:t>
      </w:r>
    </w:p>
    <w:p w14:paraId="28A649B9" w14:textId="77777777" w:rsidR="00B82B02" w:rsidRDefault="00000000" w:rsidP="002A0BB8">
      <w:pPr>
        <w:pStyle w:val="divdocumentulli"/>
        <w:numPr>
          <w:ilvl w:val="0"/>
          <w:numId w:val="7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>Facilitated onboarding and training of new Account Managers on systems, processes, and service skills for managing VIP customers and high-</w:t>
      </w:r>
      <w:proofErr w:type="gramStart"/>
      <w:r>
        <w:rPr>
          <w:rStyle w:val="span"/>
        </w:rPr>
        <w:t>spenders</w:t>
      </w:r>
      <w:proofErr w:type="gramEnd"/>
    </w:p>
    <w:p w14:paraId="0E670D1C" w14:textId="77777777" w:rsidR="00B82B02" w:rsidRDefault="00000000" w:rsidP="002A0BB8">
      <w:pPr>
        <w:pStyle w:val="divdocumentulli"/>
        <w:numPr>
          <w:ilvl w:val="0"/>
          <w:numId w:val="7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 xml:space="preserve">Conducted quality assurance reviews of Account Manager calls, emails, and customer interactions to ensure adherence to service </w:t>
      </w:r>
      <w:proofErr w:type="gramStart"/>
      <w:r>
        <w:rPr>
          <w:rStyle w:val="span"/>
        </w:rPr>
        <w:t>standards</w:t>
      </w:r>
      <w:proofErr w:type="gramEnd"/>
    </w:p>
    <w:p w14:paraId="226EB6B4" w14:textId="77777777" w:rsidR="00B82B02" w:rsidRDefault="00000000" w:rsidP="002A0BB8">
      <w:pPr>
        <w:pStyle w:val="divdocumentulli"/>
        <w:numPr>
          <w:ilvl w:val="0"/>
          <w:numId w:val="7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lastRenderedPageBreak/>
        <w:t xml:space="preserve">Provided constructive feedback to Account Managers to enhance customer service </w:t>
      </w:r>
      <w:proofErr w:type="gramStart"/>
      <w:r>
        <w:rPr>
          <w:rStyle w:val="span"/>
        </w:rPr>
        <w:t>delivery</w:t>
      </w:r>
      <w:proofErr w:type="gramEnd"/>
    </w:p>
    <w:p w14:paraId="0C63CE77" w14:textId="77777777" w:rsidR="00B82B02" w:rsidRDefault="00000000" w:rsidP="002A0BB8">
      <w:pPr>
        <w:pStyle w:val="divdocumentulli"/>
        <w:numPr>
          <w:ilvl w:val="0"/>
          <w:numId w:val="7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 xml:space="preserve">Oversaw key performance indicators and quality scores for the VIP Account Management </w:t>
      </w:r>
      <w:proofErr w:type="gramStart"/>
      <w:r>
        <w:rPr>
          <w:rStyle w:val="span"/>
        </w:rPr>
        <w:t>team</w:t>
      </w:r>
      <w:proofErr w:type="gramEnd"/>
    </w:p>
    <w:p w14:paraId="45E6ABBE" w14:textId="77777777" w:rsidR="00B82B02" w:rsidRDefault="00000000" w:rsidP="002A0BB8">
      <w:pPr>
        <w:pStyle w:val="divdocumentsinglecolumn"/>
        <w:spacing w:before="200" w:line="276" w:lineRule="auto"/>
      </w:pPr>
      <w:r>
        <w:rPr>
          <w:rStyle w:val="spanjobtitle"/>
        </w:rPr>
        <w:t>Customer Service Agent / SME Supervisor</w:t>
      </w:r>
      <w:r>
        <w:rPr>
          <w:rStyle w:val="singlecolumnspanpaddedlinenth-child1"/>
        </w:rPr>
        <w:t xml:space="preserve"> </w:t>
      </w:r>
    </w:p>
    <w:p w14:paraId="719FB716" w14:textId="77777777" w:rsidR="002A0BB8" w:rsidRDefault="002A0BB8" w:rsidP="002A0BB8">
      <w:pPr>
        <w:pStyle w:val="divdocumentulli"/>
        <w:numPr>
          <w:ilvl w:val="0"/>
          <w:numId w:val="8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>Monitored individual agent performance using quality assurance software and reporting tools, providing actionable recommendations to optimize workflows, systems, and quality monitoring practices.</w:t>
      </w:r>
    </w:p>
    <w:p w14:paraId="3D578186" w14:textId="77777777" w:rsidR="00B82B02" w:rsidRDefault="00000000" w:rsidP="002A0BB8">
      <w:pPr>
        <w:pStyle w:val="divdocumentulli"/>
        <w:numPr>
          <w:ilvl w:val="0"/>
          <w:numId w:val="8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 xml:space="preserve">Audited interactions between Customer Service agents and customers to evaluate and enhance service </w:t>
      </w:r>
      <w:proofErr w:type="gramStart"/>
      <w:r>
        <w:rPr>
          <w:rStyle w:val="span"/>
        </w:rPr>
        <w:t>quality</w:t>
      </w:r>
      <w:proofErr w:type="gramEnd"/>
    </w:p>
    <w:p w14:paraId="7A7FD47B" w14:textId="77777777" w:rsidR="002A0BB8" w:rsidRDefault="002A0BB8" w:rsidP="002A0BB8">
      <w:pPr>
        <w:pStyle w:val="divdocumentulli"/>
        <w:numPr>
          <w:ilvl w:val="0"/>
          <w:numId w:val="8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 xml:space="preserve">Independently conducted individual and group training sessions for Customer Service agents, providing one-on-one coaching as </w:t>
      </w:r>
      <w:proofErr w:type="gramStart"/>
      <w:r>
        <w:rPr>
          <w:rStyle w:val="span"/>
        </w:rPr>
        <w:t>needed</w:t>
      </w:r>
      <w:proofErr w:type="gramEnd"/>
    </w:p>
    <w:p w14:paraId="43463A5D" w14:textId="77777777" w:rsidR="002A0BB8" w:rsidRDefault="002A0BB8" w:rsidP="002A0BB8">
      <w:pPr>
        <w:pStyle w:val="divdocumentulli"/>
        <w:numPr>
          <w:ilvl w:val="0"/>
          <w:numId w:val="8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 xml:space="preserve">Tracked and </w:t>
      </w:r>
      <w:proofErr w:type="spellStart"/>
      <w:r>
        <w:rPr>
          <w:rStyle w:val="span"/>
        </w:rPr>
        <w:t>analysed</w:t>
      </w:r>
      <w:proofErr w:type="spellEnd"/>
      <w:r>
        <w:rPr>
          <w:rStyle w:val="span"/>
        </w:rPr>
        <w:t xml:space="preserve"> quality assurance metrics across the customer service operation, including call handle times and resolution </w:t>
      </w:r>
      <w:proofErr w:type="gramStart"/>
      <w:r>
        <w:rPr>
          <w:rStyle w:val="span"/>
        </w:rPr>
        <w:t>rates</w:t>
      </w:r>
      <w:proofErr w:type="gramEnd"/>
    </w:p>
    <w:p w14:paraId="5AEC8F8A" w14:textId="77777777" w:rsidR="00B82B02" w:rsidRDefault="00000000" w:rsidP="002A0BB8">
      <w:pPr>
        <w:pStyle w:val="divdocumentulli"/>
        <w:numPr>
          <w:ilvl w:val="0"/>
          <w:numId w:val="8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 xml:space="preserve">Identified opportunities for training and improvement in customer service processes and </w:t>
      </w:r>
      <w:proofErr w:type="gramStart"/>
      <w:r>
        <w:rPr>
          <w:rStyle w:val="span"/>
        </w:rPr>
        <w:t>policies</w:t>
      </w:r>
      <w:proofErr w:type="gramEnd"/>
    </w:p>
    <w:p w14:paraId="129B59EF" w14:textId="77777777" w:rsidR="00B82B02" w:rsidRDefault="00000000" w:rsidP="002A0BB8">
      <w:pPr>
        <w:pStyle w:val="divdocumentsinglecolumn"/>
        <w:spacing w:before="200" w:line="276" w:lineRule="auto"/>
      </w:pPr>
      <w:r>
        <w:rPr>
          <w:rStyle w:val="spanjobtitle"/>
        </w:rPr>
        <w:t>Customer Stylist, Salesperson and Shift Supervisor</w:t>
      </w:r>
      <w:r>
        <w:rPr>
          <w:rStyle w:val="span"/>
        </w:rPr>
        <w:t>, 08/2013 - 04/2019</w:t>
      </w:r>
      <w:r>
        <w:rPr>
          <w:rStyle w:val="spanpaddedline"/>
        </w:rPr>
        <w:t xml:space="preserve"> </w:t>
      </w:r>
    </w:p>
    <w:p w14:paraId="6CD5EB6E" w14:textId="77777777" w:rsidR="00B82B02" w:rsidRDefault="00000000" w:rsidP="002A0BB8">
      <w:pPr>
        <w:pStyle w:val="spanpaddedlineParagraph"/>
        <w:spacing w:line="276" w:lineRule="auto"/>
      </w:pPr>
      <w:proofErr w:type="spellStart"/>
      <w:r>
        <w:rPr>
          <w:rStyle w:val="spancompanyname"/>
        </w:rPr>
        <w:t>Calibre</w:t>
      </w:r>
      <w:proofErr w:type="spellEnd"/>
      <w:r>
        <w:rPr>
          <w:rStyle w:val="spancompanyname"/>
        </w:rPr>
        <w:t xml:space="preserve"> Clothing &amp; Dick Smith</w:t>
      </w:r>
      <w:r>
        <w:t xml:space="preserve"> </w:t>
      </w:r>
    </w:p>
    <w:p w14:paraId="65B5D158" w14:textId="41732B53" w:rsidR="00B82B02" w:rsidRDefault="00000000" w:rsidP="002A0BB8">
      <w:pPr>
        <w:pStyle w:val="divdocumentulli"/>
        <w:numPr>
          <w:ilvl w:val="0"/>
          <w:numId w:val="10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 xml:space="preserve">Ensured superior customer service and boosted sales by offering tailored product demonstrations, </w:t>
      </w:r>
      <w:r w:rsidR="002A0BB8">
        <w:rPr>
          <w:rStyle w:val="span"/>
        </w:rPr>
        <w:t>comprehensive product knowledge</w:t>
      </w:r>
      <w:r w:rsidR="002A0BB8">
        <w:rPr>
          <w:rStyle w:val="span"/>
        </w:rPr>
        <w:t>,</w:t>
      </w:r>
      <w:r w:rsidR="002A0BB8">
        <w:rPr>
          <w:rStyle w:val="span"/>
        </w:rPr>
        <w:t xml:space="preserve"> </w:t>
      </w:r>
      <w:r>
        <w:rPr>
          <w:rStyle w:val="span"/>
        </w:rPr>
        <w:t xml:space="preserve">effective upselling, and developing new sales </w:t>
      </w:r>
      <w:proofErr w:type="gramStart"/>
      <w:r>
        <w:rPr>
          <w:rStyle w:val="span"/>
        </w:rPr>
        <w:t>leads</w:t>
      </w:r>
      <w:proofErr w:type="gramEnd"/>
    </w:p>
    <w:p w14:paraId="0B2D1CE0" w14:textId="77777777" w:rsidR="00B82B02" w:rsidRDefault="00000000" w:rsidP="002A0BB8">
      <w:pPr>
        <w:pStyle w:val="divdocumentulli"/>
        <w:numPr>
          <w:ilvl w:val="0"/>
          <w:numId w:val="10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 xml:space="preserve">Maintained optimal stock levels and appealing visual merchandising, contributing to a well-organized shopping environment and seamless customer </w:t>
      </w:r>
      <w:proofErr w:type="gramStart"/>
      <w:r>
        <w:rPr>
          <w:rStyle w:val="span"/>
        </w:rPr>
        <w:t>experience</w:t>
      </w:r>
      <w:proofErr w:type="gramEnd"/>
    </w:p>
    <w:p w14:paraId="5CB9732C" w14:textId="77777777" w:rsidR="00B82B02" w:rsidRDefault="00000000" w:rsidP="002A0BB8">
      <w:pPr>
        <w:pStyle w:val="divdocumentulli"/>
        <w:numPr>
          <w:ilvl w:val="0"/>
          <w:numId w:val="10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 xml:space="preserve">Led, trained, and supervised junior staff, fostering a supportive and productive work </w:t>
      </w:r>
      <w:proofErr w:type="gramStart"/>
      <w:r>
        <w:rPr>
          <w:rStyle w:val="span"/>
        </w:rPr>
        <w:t>atmosphere</w:t>
      </w:r>
      <w:proofErr w:type="gramEnd"/>
    </w:p>
    <w:p w14:paraId="518448DB" w14:textId="77777777" w:rsidR="00B82B02" w:rsidRDefault="00000000" w:rsidP="002A0BB8">
      <w:pPr>
        <w:pStyle w:val="divdocumentulli"/>
        <w:numPr>
          <w:ilvl w:val="0"/>
          <w:numId w:val="10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 xml:space="preserve">Stepped into the role of interim store manager as needed, demonstrating adaptability, reliability, and </w:t>
      </w:r>
      <w:proofErr w:type="gramStart"/>
      <w:r>
        <w:rPr>
          <w:rStyle w:val="span"/>
        </w:rPr>
        <w:t>leadership</w:t>
      </w:r>
      <w:proofErr w:type="gramEnd"/>
    </w:p>
    <w:p w14:paraId="27E27625" w14:textId="77777777" w:rsidR="00B82B02" w:rsidRDefault="00000000" w:rsidP="002A0BB8">
      <w:pPr>
        <w:pStyle w:val="divdocumentsinglecolumn"/>
        <w:spacing w:before="200" w:line="276" w:lineRule="auto"/>
      </w:pPr>
      <w:r>
        <w:rPr>
          <w:rStyle w:val="spanjobtitle"/>
        </w:rPr>
        <w:t>Marketing Executive</w:t>
      </w:r>
      <w:r>
        <w:rPr>
          <w:rStyle w:val="span"/>
        </w:rPr>
        <w:t>, 07/2015 - 04/2016</w:t>
      </w:r>
      <w:r>
        <w:rPr>
          <w:rStyle w:val="spanpaddedline"/>
        </w:rPr>
        <w:t xml:space="preserve"> </w:t>
      </w:r>
    </w:p>
    <w:p w14:paraId="35DB3B1D" w14:textId="77777777" w:rsidR="00B82B02" w:rsidRDefault="00000000" w:rsidP="002A0BB8">
      <w:pPr>
        <w:pStyle w:val="spanpaddedlineParagraph"/>
        <w:spacing w:line="276" w:lineRule="auto"/>
      </w:pPr>
      <w:r>
        <w:rPr>
          <w:rStyle w:val="spancompanyname"/>
        </w:rPr>
        <w:t>Dick Smith Head Office</w:t>
      </w:r>
      <w:r>
        <w:t xml:space="preserve"> </w:t>
      </w:r>
    </w:p>
    <w:p w14:paraId="3677A0ED" w14:textId="77777777" w:rsidR="00B82B02" w:rsidRDefault="00000000" w:rsidP="002A0BB8">
      <w:pPr>
        <w:pStyle w:val="divdocumentulli"/>
        <w:numPr>
          <w:ilvl w:val="0"/>
          <w:numId w:val="11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 xml:space="preserve">Conceptualized and created engaging online content to highlight and explain complex products to customers, including copywriting and content creation for the company website during significant campaign </w:t>
      </w:r>
      <w:proofErr w:type="gramStart"/>
      <w:r>
        <w:rPr>
          <w:rStyle w:val="span"/>
        </w:rPr>
        <w:t>periods</w:t>
      </w:r>
      <w:proofErr w:type="gramEnd"/>
    </w:p>
    <w:p w14:paraId="26657253" w14:textId="77777777" w:rsidR="00B82B02" w:rsidRDefault="00000000" w:rsidP="002A0BB8">
      <w:pPr>
        <w:pStyle w:val="divdocumentulli"/>
        <w:numPr>
          <w:ilvl w:val="0"/>
          <w:numId w:val="11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 xml:space="preserve">Employed effective digital marketing strategies and Search Engine Optimization techniques to improve online visibility and user </w:t>
      </w:r>
      <w:proofErr w:type="gramStart"/>
      <w:r>
        <w:rPr>
          <w:rStyle w:val="span"/>
        </w:rPr>
        <w:t>engagement</w:t>
      </w:r>
      <w:proofErr w:type="gramEnd"/>
    </w:p>
    <w:p w14:paraId="1CDFA5E8" w14:textId="77777777" w:rsidR="00B82B02" w:rsidRDefault="00000000" w:rsidP="002A0BB8">
      <w:pPr>
        <w:pStyle w:val="divdocumentulli"/>
        <w:numPr>
          <w:ilvl w:val="0"/>
          <w:numId w:val="11"/>
        </w:numPr>
        <w:spacing w:line="276" w:lineRule="auto"/>
        <w:ind w:left="460" w:hanging="210"/>
        <w:rPr>
          <w:rStyle w:val="span"/>
        </w:rPr>
      </w:pPr>
      <w:r>
        <w:rPr>
          <w:rStyle w:val="span"/>
        </w:rPr>
        <w:t>Independently simplified intricate product specifications into understandable descriptions, facilitating an easy and informed shopping experience for customers.</w:t>
      </w:r>
    </w:p>
    <w:p w14:paraId="4AEC8142" w14:textId="77777777" w:rsidR="00B82B02" w:rsidRDefault="00000000" w:rsidP="002A0BB8">
      <w:pPr>
        <w:pStyle w:val="divdocumentdivheading"/>
        <w:tabs>
          <w:tab w:val="left" w:pos="4536"/>
          <w:tab w:val="left" w:pos="10760"/>
        </w:tabs>
        <w:spacing w:before="100" w:line="276" w:lineRule="auto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Education   </w:t>
      </w:r>
      <w:r>
        <w:rPr>
          <w:strike/>
          <w:color w:val="000000"/>
          <w:sz w:val="30"/>
        </w:rPr>
        <w:tab/>
      </w:r>
    </w:p>
    <w:p w14:paraId="6E27A1DB" w14:textId="77777777" w:rsidR="00B82B02" w:rsidRDefault="00000000" w:rsidP="002A0BB8">
      <w:pPr>
        <w:pStyle w:val="divdocumentsinglecolumn"/>
        <w:spacing w:line="276" w:lineRule="auto"/>
      </w:pPr>
      <w:r>
        <w:rPr>
          <w:rStyle w:val="spandegree"/>
        </w:rPr>
        <w:t>Bachelor of International Business</w:t>
      </w:r>
      <w:r>
        <w:rPr>
          <w:rStyle w:val="span"/>
        </w:rPr>
        <w:t>: International Business Strategy, 2017</w:t>
      </w:r>
      <w:r>
        <w:rPr>
          <w:rStyle w:val="singlecolumnspanpaddedlinenth-child1"/>
        </w:rPr>
        <w:t xml:space="preserve"> </w:t>
      </w:r>
    </w:p>
    <w:p w14:paraId="01794972" w14:textId="77777777" w:rsidR="00B82B02" w:rsidRDefault="00000000" w:rsidP="002A0BB8">
      <w:pPr>
        <w:pStyle w:val="spanpaddedlineParagraph"/>
        <w:spacing w:line="276" w:lineRule="auto"/>
      </w:pPr>
      <w:r>
        <w:rPr>
          <w:rStyle w:val="spancompanyname"/>
        </w:rPr>
        <w:t>RMIT University</w:t>
      </w:r>
      <w:r>
        <w:rPr>
          <w:rStyle w:val="span"/>
        </w:rPr>
        <w:t xml:space="preserve"> - Melbourne</w:t>
      </w:r>
      <w:r>
        <w:t xml:space="preserve"> </w:t>
      </w:r>
    </w:p>
    <w:p w14:paraId="250349B2" w14:textId="77777777" w:rsidR="00B82B02" w:rsidRDefault="00000000" w:rsidP="002A0BB8">
      <w:pPr>
        <w:pStyle w:val="p"/>
        <w:spacing w:line="276" w:lineRule="auto"/>
        <w:rPr>
          <w:rStyle w:val="span"/>
        </w:rPr>
      </w:pPr>
      <w:r>
        <w:rPr>
          <w:rStyle w:val="span"/>
        </w:rPr>
        <w:t xml:space="preserve">Majored in International Business Strategy with courses on global consumer </w:t>
      </w:r>
      <w:proofErr w:type="spellStart"/>
      <w:r>
        <w:rPr>
          <w:rStyle w:val="span"/>
        </w:rPr>
        <w:t>behaviour</w:t>
      </w:r>
      <w:proofErr w:type="spellEnd"/>
      <w:r>
        <w:rPr>
          <w:rStyle w:val="span"/>
        </w:rPr>
        <w:t>, international marketing, international finance, and international trade policy.</w:t>
      </w:r>
    </w:p>
    <w:p w14:paraId="0A2EFCBF" w14:textId="77777777" w:rsidR="00B82B02" w:rsidRDefault="00000000" w:rsidP="002A0BB8">
      <w:pPr>
        <w:pStyle w:val="divdocumentsinglecolumn"/>
        <w:spacing w:before="200" w:line="276" w:lineRule="auto"/>
      </w:pPr>
      <w:r>
        <w:rPr>
          <w:rStyle w:val="spandegree"/>
        </w:rPr>
        <w:t>Associate Degree of Business</w:t>
      </w:r>
      <w:r>
        <w:rPr>
          <w:rStyle w:val="span"/>
        </w:rPr>
        <w:t>: 2016</w:t>
      </w:r>
      <w:r>
        <w:rPr>
          <w:rStyle w:val="singlecolumnspanpaddedlinenth-child1"/>
        </w:rPr>
        <w:t xml:space="preserve"> </w:t>
      </w:r>
    </w:p>
    <w:p w14:paraId="47A2EA83" w14:textId="77777777" w:rsidR="00B82B02" w:rsidRDefault="00000000" w:rsidP="002A0BB8">
      <w:pPr>
        <w:pStyle w:val="spanpaddedlineParagraph"/>
        <w:spacing w:line="276" w:lineRule="auto"/>
      </w:pPr>
      <w:r>
        <w:rPr>
          <w:rStyle w:val="spancompanyname"/>
        </w:rPr>
        <w:t>RMIT University</w:t>
      </w:r>
      <w:r>
        <w:rPr>
          <w:rStyle w:val="span"/>
        </w:rPr>
        <w:t xml:space="preserve"> - Melbourne, VIC</w:t>
      </w:r>
      <w:r>
        <w:t xml:space="preserve"> </w:t>
      </w:r>
    </w:p>
    <w:sectPr w:rsidR="00B82B02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898D2D6">
      <w:start w:val="1"/>
      <w:numFmt w:val="bullet"/>
      <w:lvlText w:val=""/>
      <w:lvlJc w:val="left"/>
      <w:pPr>
        <w:ind w:left="1350" w:hanging="360"/>
      </w:pPr>
      <w:rPr>
        <w:rFonts w:ascii="Symbol" w:hAnsi="Symbol"/>
      </w:rPr>
    </w:lvl>
    <w:lvl w:ilvl="1" w:tplc="040EF64A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/>
      </w:rPr>
    </w:lvl>
    <w:lvl w:ilvl="2" w:tplc="3BCC8386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/>
      </w:rPr>
    </w:lvl>
    <w:lvl w:ilvl="3" w:tplc="5002AE84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/>
      </w:rPr>
    </w:lvl>
    <w:lvl w:ilvl="4" w:tplc="978EA158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/>
      </w:rPr>
    </w:lvl>
    <w:lvl w:ilvl="5" w:tplc="22848C26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/>
      </w:rPr>
    </w:lvl>
    <w:lvl w:ilvl="6" w:tplc="3796FDF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/>
      </w:rPr>
    </w:lvl>
    <w:lvl w:ilvl="7" w:tplc="751627FC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/>
      </w:rPr>
    </w:lvl>
    <w:lvl w:ilvl="8" w:tplc="4C40BB9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A704C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DAE7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9812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F62C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64CF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1C43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FCC2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D2B3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F2E8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ED673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60E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CE0D8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52A2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3E22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6267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9CBF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B6E1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720A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22C49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60C6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003E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8A32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5478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F28D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208C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1C12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AA9A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184A6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9A34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A035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46A1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24E0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BCDB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98D5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AE37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9898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5A2AD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A4E1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60A5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960C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52B0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4CCA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8E78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164D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7A9B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65612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F2EB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F0E9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7CF6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E09D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9EA7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7410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0A93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C2D0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794FF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3644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D8B0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E206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D2E5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B4B9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B0CC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A496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E62F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15AB3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D01E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4A19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F4F6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2A8F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64A2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7EE4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B28A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9E41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B1286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8268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F8C8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5E34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9AE9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FA47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40D9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F49D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3EED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4C70DD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CE02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FCC1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C062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2C96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F45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C2B6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BA14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EA54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872301246">
    <w:abstractNumId w:val="0"/>
  </w:num>
  <w:num w:numId="2" w16cid:durableId="1942453021">
    <w:abstractNumId w:val="1"/>
  </w:num>
  <w:num w:numId="3" w16cid:durableId="2047558147">
    <w:abstractNumId w:val="2"/>
  </w:num>
  <w:num w:numId="4" w16cid:durableId="1858885463">
    <w:abstractNumId w:val="3"/>
  </w:num>
  <w:num w:numId="5" w16cid:durableId="1860971331">
    <w:abstractNumId w:val="4"/>
  </w:num>
  <w:num w:numId="6" w16cid:durableId="925311811">
    <w:abstractNumId w:val="5"/>
  </w:num>
  <w:num w:numId="7" w16cid:durableId="1244485903">
    <w:abstractNumId w:val="6"/>
  </w:num>
  <w:num w:numId="8" w16cid:durableId="533733227">
    <w:abstractNumId w:val="7"/>
  </w:num>
  <w:num w:numId="9" w16cid:durableId="120149177">
    <w:abstractNumId w:val="8"/>
  </w:num>
  <w:num w:numId="10" w16cid:durableId="942373149">
    <w:abstractNumId w:val="9"/>
  </w:num>
  <w:num w:numId="11" w16cid:durableId="20094019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B02"/>
    <w:rsid w:val="002A0BB8"/>
    <w:rsid w:val="00B8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035A"/>
  <w15:docId w15:val="{7E1EB1DC-407C-4C5C-83FD-DFC797CE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divdocumentulli">
    <w:name w:val="div_document_ul_li"/>
    <w:basedOn w:val="Normal"/>
  </w:style>
  <w:style w:type="paragraph" w:customStyle="1" w:styleId="hiltParaWrapper">
    <w:name w:val="hiltParaWrapper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Merola</dc:title>
  <cp:lastModifiedBy>Jordan Moshcovitis</cp:lastModifiedBy>
  <cp:revision>1</cp:revision>
  <dcterms:created xsi:type="dcterms:W3CDTF">2023-08-05T15:53:00Z</dcterms:created>
  <dcterms:modified xsi:type="dcterms:W3CDTF">2023-08-05T16:02:00Z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e8369b88-50c1-4eea-b98d-89688db9a0f8</vt:lpwstr>
  </property>
  <property fmtid="{D5CDD505-2E9C-101B-9397-08002B2CF9AE}" pid="3" name="x1ye=0">
    <vt:lpwstr>YFwAAB+LCAAAAAAABAAUmrWCq2AQRh+IArcSdw3e4e7O09+9VZokwPwz852TXRTFRETEWAhBUYYSIJoRURGHYEGkWYZCkGS8Mqs24m4ZoVnTYruKFQemkYPSg+mYqhBOgFBXctZVcgGFcBZuPIvsrlpupGo2f5HksMQtOO109CkLrKOzkZaLm9BPjbV61Mq9N/07dUh39VkrCM1lh0kswt4G4pICKj4MGWSuQUjLR6eexuTF1fWjLI0genw/XNk</vt:lpwstr>
  </property>
  <property fmtid="{D5CDD505-2E9C-101B-9397-08002B2CF9AE}" pid="4" name="x1ye=1">
    <vt:lpwstr>G5YizCgpXjsdyUVNr8C9gpMJkYAZNUIJ0FtRUi3okcfkPzXy19YuWWsm+nl9vH2jJF/EsKogAD3JxtMfEXporHlTK8c1VGSUFvLM0NwNPN9XAAm6Rw7Wu475ClyZCiYUOGNUIA9RXlyh4S/LVUAPRWUgpUn7wFa6OES993fqPyvCqSWW0axQhaXWWA8g0d9rvj/xGwSpkrM4AtSYHiaegrEgWYvAOnoLVNF54ODqHglqRdemzQ+aOHh7jE3SOPK</vt:lpwstr>
  </property>
  <property fmtid="{D5CDD505-2E9C-101B-9397-08002B2CF9AE}" pid="5" name="x1ye=10">
    <vt:lpwstr>prTbyi6kd45whcotmX8asLBBDRCKtJ5XUpN15S+KjpShQykH/l9vYH2quCc76bKAabD2SfLHJZE7X4E9GZFZEJvAuTb/aCQ+PumE/ymJ9PIQuLEqBbaUAOolVbEOQbQ1HYTw9A/Ec7giSDul0037AYaNiC9yiNCTd3GL90f5dc/I9knTZVehVxVQvB4fk4SqycqQQadnZ6eOKEBqF6znQZVUXFmUHPpKq+kQFzWlLh6l9/+fVW1xUk3m0JZAHaw</vt:lpwstr>
  </property>
  <property fmtid="{D5CDD505-2E9C-101B-9397-08002B2CF9AE}" pid="6" name="x1ye=11">
    <vt:lpwstr>bfc593DUOnl0ZU0XGkhFhYRISS6EgCu5b+HJPh15jxcXgvjbSxmmNNQ1YBLbshppV2HJv3B408hkLKpD1MEvmfvNhqAslFqvdu2Dcrq4PO0YmNwkz0guP/2Yo6g8vT3JpxAou8cYAa6VUzBnP4PQJbQN8ZSsHWxJLR0/t3xtGl7HOjOr9JKDK/CoPVJbDavTRrVP4aJfHi9v1cZVdBNMiE5E7RBspimiLpqigvvvz+S7H9q8OS5RrsN7LNYA1/n</vt:lpwstr>
  </property>
  <property fmtid="{D5CDD505-2E9C-101B-9397-08002B2CF9AE}" pid="7" name="x1ye=12">
    <vt:lpwstr>VjnEWtfkGtUNInBP+araSuxmu/9gyQwOTl7O+EQ3IqxVIqij3p4NusnMN5pLyqzab7/Oc5osEvC6ZEkML/NIs0D+0rtA5KZJfr47ArHzF5AT++NGI9t9H6JLrepLiWDYMj8TDk37+rK46Mqh+mfMf5XwxKlYKnApkYVN5KBfCdxKHp1iwwjNAEOOKLCofffV/DRxLyyW1AO45XYQUW4Klpa48BjiUly3uffDEgLrpNBZ8rIBid/K/G1zJ4Ab6sd</vt:lpwstr>
  </property>
  <property fmtid="{D5CDD505-2E9C-101B-9397-08002B2CF9AE}" pid="8" name="x1ye=13">
    <vt:lpwstr>64oyoczJhcfd0noJoeEf1Zay1YBqt1Ky+7vCmo6dGR0WaaANA/PDpbuItboSctRrAxjsB2JMYh8jpKJcMj7yeFNTin1mkeIuhZe4A0qeWAddvl14AT8+e1ZZg/tXiqwsf0ump2WyDB3FV1YcQ52Xyv1Y4J9mX1W1mmdUvvN454NAQ97YIZ6hSWaVF3TCTSsLZ7r/HQ4RiJ+i/aN0dFVTX5LF/Gt9WL2qo3bCSpicocm5h+UYgd//RB3vHIhBgVf</vt:lpwstr>
  </property>
  <property fmtid="{D5CDD505-2E9C-101B-9397-08002B2CF9AE}" pid="9" name="x1ye=14">
    <vt:lpwstr>D475HRoQv/3Q/PeHKS00o3HYrZ1ZOwYyV9JlBcMMGZF/IbpLHS3/VZlQOlK630ehXoolg8VMr6Ciz6be9TWQAfe2xXMc8VBjVP89+grZNUoeEfQdjvsRY/3xY7/sX+yjwb6OMOylIWFNxRUGO2XJGZJ+do8iI9IR8+W2eEE1rJhYIoH5CoKwiqosfTqQ+x3+3xG7H05R8uiV4jP1tW/8nFu2IsIXqegAMTjqVxwx4AbS5WnfCrxdU3+KxYxt3Tz</vt:lpwstr>
  </property>
  <property fmtid="{D5CDD505-2E9C-101B-9397-08002B2CF9AE}" pid="10" name="x1ye=15">
    <vt:lpwstr>MUxalUsYorO2oV9X70J2PS99NW1843fbEJtgmg+kkwkVG80CqSRgO5E6oDOk+kVGsgNQXTEFwHz77dIVQE1LBCERcfWiYr8Rkx2psABawqbStRuOm3522HND4heZ3FiMyoBp4Z+QE/94CZjSJFGbOcTWsvWmRGvcpEDpqyfNdii6YkHOahJ0c9J2Ko1dNXniCADqZ4aKoTLxg6Ge9BrH5MiDzCx6JVJbnGV/T/6OttCkwzZoc3R/tiELuvabI2Y</vt:lpwstr>
  </property>
  <property fmtid="{D5CDD505-2E9C-101B-9397-08002B2CF9AE}" pid="11" name="x1ye=16">
    <vt:lpwstr>n4dPyGGHJCXrx17V+rmezseODn8FO/hDIJfr6b55V/awPQkMNTNLblz5nbZc/vN/xZNPvy2A1CH+9fa7R/o6BXZiJw7GmP4Y+qoLix/1q8EuNruMm8aEBgmpr6Y5Xn/DkiuXnVN3a1zNWriUjpiK+EMMmjyy+IHE4LQUJSifaej3HmJnfr7AVl9MyqyTQSUh+PAw6c+XNLXhol2EXHq1tBbmoADncGDhgjK1DnS1RbL0/sKQjC7uOdiW7IfmB2N</vt:lpwstr>
  </property>
  <property fmtid="{D5CDD505-2E9C-101B-9397-08002B2CF9AE}" pid="12" name="x1ye=17">
    <vt:lpwstr>YOxXdtXr2+HulQ86BR42ewu6ZowBWffFlhX9JdksMyfbeu1/VSspUqKnWgKsxniHAUZ2dzHXRgPKEt0neRM5dXNSyT1wJ4ldfvoGg4k3QDpRRfN1STlfZvoNg+nIR0tntV1qSM0EIO5SuHzRcZ9f2FK78cWCXsuUhEp+Om4tyK/Xw3uqO+a3awrPu/YFdXzjVOrtEVaUoqm9h7RWvSIsQny8ItLOwEydAhZbsM2FzFG5V8FFrgy3Gx2O3j82SRz</vt:lpwstr>
  </property>
  <property fmtid="{D5CDD505-2E9C-101B-9397-08002B2CF9AE}" pid="13" name="x1ye=18">
    <vt:lpwstr>QqYB++KWXw5G77WPK9RWJSKiIGhvoHeqZOvDxMWA9cfXwL0LImcNdenyqg/pdY+494bDmfre6mVC2YSTlC7mR5lWq1KS8F7egABpo9nYhURQiZBR5NsZDdMJV0/+jawhpExv5w7pHuEvXTEFNBhWF/qbvh2RrBJzC03woZH4BLqcec3g6dYMMVC3K0L9q3CRPnRPJofq2Mj9y+QdtQT0bLCZq7+h9qiWwi8WwD+Lxx2A93fEyYxm2yfc156zduZ</vt:lpwstr>
  </property>
  <property fmtid="{D5CDD505-2E9C-101B-9397-08002B2CF9AE}" pid="14" name="x1ye=19">
    <vt:lpwstr>7ZOmEaIM3wkRX2apIqu7RtFh8t2FDfOE6ogWvph0X5R5m/5YymxWeTRPjyNIGwarvzrAdgY2l7m8yzUFi9+PCGiTYMep+AyQr9Gperpcd2EgKniDhix21XKs8w/hhbHkVsm6g8nMAfj/SyIfsCAtc0HENks8TDlXEi35tbcgFO+gX+r5mdHGjvXWBCz89LckpnMZDVZXeS7g2n+9ReMifkg5jOCC4V8DsJZRxhVvj2cgVa5kFQ7Y7vjOrBLKJ8v</vt:lpwstr>
  </property>
  <property fmtid="{D5CDD505-2E9C-101B-9397-08002B2CF9AE}" pid="15" name="x1ye=2">
    <vt:lpwstr>vSq2+NxBjboo3jB5FjLNoi7+uBtepCr7kqosoJSoc9aQsHT2zrNiArg5uQ6nLKcbcPXrXYotinWZmkfLTkc7goecIz1xISH440QOpvcsR/ohkMwbcDh4ruoI9paN1JN6KMDOkzR3PqEulByobtanIs3n4sEf/d+hF5Toxuf2VUPNoKH0kXcJd6ODQjdDkl0smUAU7fejsDgJ4cflm4C6etpsxVSDP2CDpm2N0+MudoIo9TuOy9IoJktJpMcf6P2</vt:lpwstr>
  </property>
  <property fmtid="{D5CDD505-2E9C-101B-9397-08002B2CF9AE}" pid="16" name="x1ye=20">
    <vt:lpwstr>bpJERnqC05aUBSKw97QpoBNpPaLx3dtNdO1wFBpypReNizyEOeB42ubzJ6+ZKP6YstxYbRX3zqN/WZabTLrkM82152TVRp9bYNPYJI/P0g93eTGweQJ/IMm6bqwRAw2GmJr9bA+zfrc8Ya23TgUxXyg6/GA5SdtjjhguE2henAz08izgijN4jIswqd/luEPBCSMRM/mG9sdLAYng8xPTDIrLdFf4t84blaB6hIbhmAPEn+79nPjK8cJgAv/OwxJ</vt:lpwstr>
  </property>
  <property fmtid="{D5CDD505-2E9C-101B-9397-08002B2CF9AE}" pid="17" name="x1ye=21">
    <vt:lpwstr>p589zDRwpIiFHLeh9piOVZ+FXl2RaZIIMuMtaoWyPJwrzV7GxecmNr/DKDyHB0Q8limJHjKKbtQTVrg/WHlHzb7GTvmOGqEl8zgQ+aSeDYoAi4B3+LX2RZ5GUdIAuHhyAkh7jb9OCWcHJJq4HcDqvAV8qgGwQgnHcaZGmXechSHzPoP0OHTd8cdhsJpy0qlbjhpAqPl5RO3JtGX8QHnZ7wa+oseyVd62nbdoqjffvmKlu+v6syD2KD9Pn+2P7/Q</vt:lpwstr>
  </property>
  <property fmtid="{D5CDD505-2E9C-101B-9397-08002B2CF9AE}" pid="18" name="x1ye=22">
    <vt:lpwstr>QrmNru6VZhGIyTEsu06EyM9s6RY6n65oz1Z5oDMw8YPv/1KDzV6whgv7B66Dn/AgpGZgeulUzw/4AMaZTqwUb2b1bro+fsd0O1u3UyHHd9uXlt44yPP6D3Uj2kZtR/lMA4r2+KrsVD75VjvbIsWvpK5tQYlseybGv47IhAf6wWFpaY6HMqvwCqC7xPPpD6ayJ/cdw1rBsU1YocxR4AunSoMval9ig1bUFlCXuw5k6Eg3gRDxDTAtcfDlHJuf1em</vt:lpwstr>
  </property>
  <property fmtid="{D5CDD505-2E9C-101B-9397-08002B2CF9AE}" pid="19" name="x1ye=23">
    <vt:lpwstr>U+q+ANaSbkec6HEqHf2XtmdltpToYMm+0qi16WqADOc+YZrWeeRohKol2xWt7lGgYSZht/wlIPoBP4LNAGSqFKf6nCIkQ7R5wCO/OFPTEdga9jEUsUk9lYzrRzoFyPDqneWAP2koxgnIzrw6Yew9R+Uwywtjaz7oVy/PtosdwL9lp30kIycTO0WnpIosmllS7FZdxHywQyBF/uNPNlveP1U7szhL0ywSiVYtGWaCtRmeLJKDj6/Mnvygv6TuKwA</vt:lpwstr>
  </property>
  <property fmtid="{D5CDD505-2E9C-101B-9397-08002B2CF9AE}" pid="20" name="x1ye=24">
    <vt:lpwstr>QRf0B5lBWDO5dAFK/8CeV9kEiKlRRT/E3qnCG43psIieXzCFHDBCtf2Xet9zbRqwD4i/IXrEqvg78HsAeAcx/JoInw4rrbldupr8EQb4u6eHzSEDtC2qtEveb2Sg2Ov5fJSDZvjJp9OZCbMVlIe4AiIewNSeegyi1ytdZoUYIsgdc66/Dg+uVvlyXVWjdDI0NPUlkstP4heFnMl5Y1XDefyH6fLulOlkorvgQfBan3VN2+O0lPHDxVNm5K6HlKI</vt:lpwstr>
  </property>
  <property fmtid="{D5CDD505-2E9C-101B-9397-08002B2CF9AE}" pid="21" name="x1ye=25">
    <vt:lpwstr>hDzWBjCy80VIDT6D1MbnZZJT911eebqiq5RpDcGDFC/V/fjbEoTweeX6Me4aVHBH/X+Ehvi6VKTQ+5Jv3xpzkpeJFIcTl/NI87PmoS9QZCtg8d/Htr1hdTrdGRGxniOzYOBPfrnWaBRTdHsZHpQsuboDoyY8N4W5JWOaJYA+t5jVuWw2MPHpl49TWtpPLE6Hlg/O+GP0GXU+Lu/3VhuekT/L2ySqc2qM+q5rJaql1cUlDk1oo7Be/JHTUVuyJOm</vt:lpwstr>
  </property>
  <property fmtid="{D5CDD505-2E9C-101B-9397-08002B2CF9AE}" pid="22" name="x1ye=26">
    <vt:lpwstr>ms+vF1cXH9oli+IsjQiPYy0uJCeVQ8Kj9WVs2JB1h3qZ6kqVoGrsH7UBnvHeZn9Yo46XVnrtxIeOC50lRMkd65WF/bLQPviRqG/dxwwDXnjTp6d/VFeGaWKhehtgvtZDoBIdB8JnOne8QvmYvN7ntIFIw1Ev6mEockdHYj9QFsxkAMJQDGg44oJAzNyGwOm1dNxJaH9E7X+tblv2hbc6h687vmhNwKIuVLCgTnr4z0R6gcoOLvK2oBplWhHFJhD</vt:lpwstr>
  </property>
  <property fmtid="{D5CDD505-2E9C-101B-9397-08002B2CF9AE}" pid="23" name="x1ye=27">
    <vt:lpwstr>a8rriORYdrs+cj1LQFgqrMQi8Cfo+tQd/w1hrqJJh7hEKKNQpRka1YZ/vHXG8Lq1Yq4b+2IDKWkLEXY14nAZoGSCLHlGZ9C1HAohOZcUa/D0RcbwWGBmuleww4jekZfHDwlnD5Y+gHtQr9oNLxNhbydIFXyjjdTEi8pZuXfdRIaHwC9CwvDniK8B2QjQEbCknicar4gV+hBAoxSeSMOg0EDXFWOTPXjxB+boad3UODHiyrHX1bGDS8FoA0piOrA</vt:lpwstr>
  </property>
  <property fmtid="{D5CDD505-2E9C-101B-9397-08002B2CF9AE}" pid="24" name="x1ye=28">
    <vt:lpwstr>7CX5H72J/X4pnDzJ+MQM/h13k817WqjbVfZww0OGY+Ee7rOyQ2fS2QRtGCYTGwaMO4skF6pRntfWT/Ak0d5UmJm7rSLDsL+hn+Wgf+pq/bnCsBTC0uYbTnHDxUURPIXHq4DUo8BtndlJg7RkAg8V6/hFUE9DdGDaPA8GnEvPodlyIUDm187pJNDUn8yGYzR1MIQA4K5pRA796cCFsxr84n9FK81FYNNAjWTzT1Jn6WU3PdpL9oy4K6WY0B3HjON</vt:lpwstr>
  </property>
  <property fmtid="{D5CDD505-2E9C-101B-9397-08002B2CF9AE}" pid="25" name="x1ye=29">
    <vt:lpwstr>Pq7pmaVi8/kkraVzxHy89jVzQExNju9u61YGYhfWl4FniqXXTlx1yE0+wMl9GK1xZDjx8W1JlDg/v5SwFY+noCEDhCS7AEmiN+V/Klv0LJCAEYD6padu+0HntvkZy6B2Qzz8gfMrWzv2Y5bruVr30/lAeB7jYrKRwBw5Q9UOcwC0LhmcExv6YNz+RDarY1EG04hqXLJfKyZKsWme9xv/cYbm0+Pqwv0WjN1CTe27LPNJS8+1o5LTZreOrvKlP3h</vt:lpwstr>
  </property>
  <property fmtid="{D5CDD505-2E9C-101B-9397-08002B2CF9AE}" pid="26" name="x1ye=3">
    <vt:lpwstr>YGHBVnlKX9EgV3OQkn8txq2vYdAa6ywy+4fiSL+va1sYYqL+30e4EC0S7tCvcySDx/D7WWReYK5w8hDgXGNS7S7+SOHl2cE0F9OraiMRRR9DZSbzhQjcmsDlkCuXyoVR+cSasHYeXiI+hYdUcdHJxs8JmpKxcv9zCuq9F9sIGHWaOZsJ+XOz0/IdHNe9dNh6gOlRUv7c1wkQKUI6+61Ph6QDx58tRsFIkd7qubUJUxN0q4epSNf0QnXz9OSN3c/</vt:lpwstr>
  </property>
  <property fmtid="{D5CDD505-2E9C-101B-9397-08002B2CF9AE}" pid="27" name="x1ye=30">
    <vt:lpwstr>sUdY8hs61nFg58jEo6uZmFk6M/5eQcQv04mgUQTQdeqJKWQHoChU6MnJqMnoff+fYM5GXXuCEzr7/HEZPmzxcxX+hzUu/pbZE/zjsHBFXPc4lTja+ZITe06cSCs2UAQlFjMOA1Ps+SXMfZEnu+Pz+50LiecCDcYyX2BcnAhKHKNOyhucIpj3FJJ2mLzeIjBItz6l/iF6dii0MftpPswWSx70uCm3lH7hYwQmrzJyqnUkfD6J5eVJGUixfhIsEhC</vt:lpwstr>
  </property>
  <property fmtid="{D5CDD505-2E9C-101B-9397-08002B2CF9AE}" pid="28" name="x1ye=31">
    <vt:lpwstr>5fcrulGTmI9XWFtPsnHMQS/1qplwu9LJkaxy2Eu0QMLod6jPCNLxP5zt64yYFhWrZjKi4APWd+38niFDkTBwMKs2ufGUBQHSB0JyT9x+k7VydZ85XVjZeIZVGZxtyJSGXe9uXq+xZAoSh3AGMJAaBhUgb0wJqFILTnNSFEA25wOxj7KW2TWwllenZpd+6C/QLMpJ3kJ9ZbHj/wb5MV8MtP8oc74dELndG0ShsHmlO9hGNkpcIKtFHLtnG2EzPrX</vt:lpwstr>
  </property>
  <property fmtid="{D5CDD505-2E9C-101B-9397-08002B2CF9AE}" pid="29" name="x1ye=32">
    <vt:lpwstr>Nm+V8qczIWcqnT7UlF71fDun0kAbQ3+3H/FMyO/68rj3my7GbtZyDGfZ34vMqziGaFt5Yevhl+WlDlnCLdiLLHrVe6W37m7eYej2k8ExqjAYHGZMf4Bv2TEcGEPURsNy+6Yv6GG1gXFNnLuCHnE12lEnd6T6GFOeoTcpCvgHdSy6mL1YfSJuUQWMb6Skb4AOtP1DkomxBaNj2dWd/dsxB/GjEnkMRRE+CJrnFYg0L1cwTxuEbVHkRhWSe14Fiub</vt:lpwstr>
  </property>
  <property fmtid="{D5CDD505-2E9C-101B-9397-08002B2CF9AE}" pid="30" name="x1ye=33">
    <vt:lpwstr>Pf8Du+CX4U3kLqx5rRxzUkyadfzyffVT4Tgs600KRiR+eoGoVXc52QCcm23lWVNAQ/heT1q9TSIDXKgivBgxo90J0WzCtrssaqDNu/uJyEpf7/socjoM+MtbvjUYgqwEQUBjFQPdvJWzL26y/cPtDJ05R7a5ZZYiHiOFyxfWBXH8Bee0up7/2qmTIFoyvdE+tZLsv4fuc4Uew1lFqk648qdOHwpWje1ObRcn5oO6NJVQ5ngkKP7BbaTNmpZC1YG</vt:lpwstr>
  </property>
  <property fmtid="{D5CDD505-2E9C-101B-9397-08002B2CF9AE}" pid="31" name="x1ye=34">
    <vt:lpwstr>fonkWpMWUhun12EylTvuSeDXRNV2nHK6G9hKIz6MMdF/60pJaYyNfsZsfI+q98Elm1s6JRqJ3KbJ8/MbBwnmS0yvS0aSU2+7qL4S1ilwYOCeAvUZ7H3D2p1BBWw5qz359IWN3N9BdCkUbBcXgPLPRQxxHUiW4lvpesVlsG0sJNgVpE+O4ZNm5yCpbOstKwd136t7Bpx+hH6lwfujMxsHUtj6pMMrK6fXA40Pn1skEWR5tn2Wm8K4PuTPIZm4Auw</vt:lpwstr>
  </property>
  <property fmtid="{D5CDD505-2E9C-101B-9397-08002B2CF9AE}" pid="32" name="x1ye=35">
    <vt:lpwstr>991/NeKpEJx9Jbg/EzhZ+11vgDReEZ5lN8eHC0eWIJlPZbzmcKJN2E/7Jf4/sVuHjQw3f2sUPhy9YK6FslN4YdszN9h2T3MZ380w12ViAoZq5CqQjJxQD6TOlJDX0kMLezqd0ZGyKrnqjPlHAr8Wsfi+gEPWAuzZl9E1HRcNxuVhZ0MWOjQcgywdR99TvnVoCZCGuPJ4bTVjfXdAKNr3iZJnpRSTj27iopQEGwIdY1Vrk0eLaTvIj1QMMbRfN+5</vt:lpwstr>
  </property>
  <property fmtid="{D5CDD505-2E9C-101B-9397-08002B2CF9AE}" pid="33" name="x1ye=36">
    <vt:lpwstr>b9rRGVqgCWJ7gplPSvkTMNihsXgzySgla0bO0R/ma2gvRIcrnHmVIGAjWfjq/EMemQrquEaWimUKVPvtkG52SOGVmOoW6rXqtvgciqSofzhyYCQ6za4OgRKTFwlTFZX8RqJJODNHR1Fn3doX05bfugcikvZXhhHP+xJ4P2d0dr+ga2BFUHTvCEUfa8lo5Jl8cnl9m6Suh8w5AFKPIES59efTO6r0bt0fuKkCOi/Mh7ZviKQr7Ikgg5Pu98B6dLv</vt:lpwstr>
  </property>
  <property fmtid="{D5CDD505-2E9C-101B-9397-08002B2CF9AE}" pid="34" name="x1ye=37">
    <vt:lpwstr>Cr9142jkJldm/6NAmMwWrmLmXbk3+mH3LR2aT40WVS1uiFCPqYPCHEnvR3cBtHdNXO5uOXgeb1A2BG4cTnQznwGE1R/iGUdkGgKzfxig7L/R5WmoGfswOAEEhQ9j2fozxMnFEF6fF1+LKI5VrbYOfJw27dRCH/NZgkwyWqU7jj8mFNDWh8D75JjR6e+ZP3zE5VvfskxKNFRkje2nyPbxLw7MeWwmPgiw1b2aIcOIj59wVTkAxvbcOjij+0JorqM</vt:lpwstr>
  </property>
  <property fmtid="{D5CDD505-2E9C-101B-9397-08002B2CF9AE}" pid="35" name="x1ye=38">
    <vt:lpwstr>uEWPklwLmgQNrBckLupIP0Te4OjvpPPKa3etDv50dYqBPjoKGsj+4DwoWlxnTDYdAKfUW0z/35MVTfhsLRt+Foh486gGCOAzQudoQX2e0rQM9Q86W1f2wFmKnrD36tGYCMNX0AInJgiEvVCmspCT14RlXHwqrlXDDw4bCUgOc+cGxOKRU0bZzZzXASpVwFAws1zquAbuYe40dVZi9I7MpZAdj5klH+9Lq0DT89Thp3EszSVCunbWs9VTyrzpzPE</vt:lpwstr>
  </property>
  <property fmtid="{D5CDD505-2E9C-101B-9397-08002B2CF9AE}" pid="36" name="x1ye=39">
    <vt:lpwstr>Q/+TTy5ycT7Zs/cMf8eDyTKnwA/fetREsLDtXR51YSELQL7+l3thvIjQQk/YnikR3X9yBqhs0Pa/d/PqwNJ+1wMaXfOuvjZjsifv231BxvBFqGMl5/r3um69v7drrjhKVuvVzTrIsDQMNVIQ96YTGiK2306C2AFSVoBktiQyfFU2sx0CZZ3f9y7nlqLd8rzh6HKGMHb5i4zbBr3gonmKEWte3H3GVFkFLfuHrtnqhDWyzDNrI6BMJREW0frvtQN</vt:lpwstr>
  </property>
  <property fmtid="{D5CDD505-2E9C-101B-9397-08002B2CF9AE}" pid="37" name="x1ye=4">
    <vt:lpwstr>5iXnpgs6DRUPA1xedMUmQrTsvYbM7PJo98AcPx9vBqu0AQeRz05gJQ9uu2y8gO3XKyyrQjz0J73h+DO8py3eEjMkxrrThFtVSPVVdLZgYQk9ILOmAVdtZ3q89PsMaoazSsGsHB4dWVNzf9WPCX6Y6vTCkCI4mkxJXq28M5LinI52JKVMtZk0NvfQ7OyGpN95Yl0oCFMMCCRrRjBAMnZnq9Aw34DcKbyieHIRIftRk7vMQdTmp6wRgQoz2eb17o/</vt:lpwstr>
  </property>
  <property fmtid="{D5CDD505-2E9C-101B-9397-08002B2CF9AE}" pid="38" name="x1ye=40">
    <vt:lpwstr>370G0xVRysSLhmynfQ3Vy5IFYZ1HGV8QkinXjTtRFbfL/RVfzWYe1lNoHWes8QtW+IpBkJmGL/UyiNWiIgnImVzUJh0usGdY8Pk9+J0aD73+9Y3c0pz4hrewA2uQo3T+cXAaMrRXph1CvRa4zo6N0sAm3Dl4eTF3mWki3apSQ9Mo3oNUfwvi3qXYhnXZXycPffjPznBTrcubfumcYvk9JbFHJjjZUkV4rtOy/QRsprlQ1rVNJEa4k9JR1iiLTfW</vt:lpwstr>
  </property>
  <property fmtid="{D5CDD505-2E9C-101B-9397-08002B2CF9AE}" pid="39" name="x1ye=41">
    <vt:lpwstr>LI1HKdFricfi1AtTtG8f0Yf76K/kDxIqxNrkZNBNAJJr7MzcTM+MNzp+liKnsOC77dpMqYIwProuWOgmmAzgedH9XtD1B3Cbacnp/n5iw+41ZA3nUAkSjW2Ab5KPmuD3bPpwUvAAg1NsUsI5uAFiIzuVXw+PtMTZqBNMqVWxz3dZyKBT2HHVe4nOI1foT59+vRCI2UrBQLiPEMfmgS/DcglFp//zIwp+OPAKhZNFIhZg/KrgwgaLJhmjNvH0mCB</vt:lpwstr>
  </property>
  <property fmtid="{D5CDD505-2E9C-101B-9397-08002B2CF9AE}" pid="40" name="x1ye=42">
    <vt:lpwstr>mMd9fURnZU5PNDUqA4b11YEI9TDLE63E1WOUdB8g+djtlHiV4wKNEWf9beXoQ9nSvg8OdtQpo9EyFvCbRNMNSDxo4d6g9/q4xcfyumkg1YWjV0UmuSUcBfvq9j1CInT64rrKufv5DJ2hidaqITWnKEQ+7JFKinmclbvCh6+N6wk2bnWxUW8WAoSYy3t5S1Jcn4Ke+P0Y2ApXNDpwVXAcJBhbyl/J12IvIEVHC+19/+z0eiIg0FvMTqUUa7Uj/ak</vt:lpwstr>
  </property>
  <property fmtid="{D5CDD505-2E9C-101B-9397-08002B2CF9AE}" pid="41" name="x1ye=43">
    <vt:lpwstr>gZEAAYCsNE7rxjwq2WzxhmvH8LZf3uM5S35Dxg6LZF76PZcSMkKA2YHYfTn4pwhnvXgEIJTwwKF8FMhxK66H382cmcSFKmPTJUDkhsBfs/KfZihaxFj/iSZRKkk+sKdfziSmeNE9vxxvP1Z+htzSlf4N3dOYT6j6ldPti5O1tjJQeldUlw8obUfphfNZyU8qoBNmFgMQNfnHKnO3ypFNW9g3GPoE/eHWnyi8Ll/DhsdVCSLpVbT0VSm+T/CEu1A</vt:lpwstr>
  </property>
  <property fmtid="{D5CDD505-2E9C-101B-9397-08002B2CF9AE}" pid="42" name="x1ye=44">
    <vt:lpwstr>AcVp38TaDh7uGe6FzexepbzkkttqABJ/rG+TLdp1z2WWTXN7UzAKuRQh7XOFJNgDsYrUpf6Y3kvmyD+sqNUqBfvbUMYxei/FmFMjbElLRGkBmur98+Qj9bqYCroCeP6a6m9UjZJ8JxyUloZpQRkkAKun76eBWA7CCOkkW/KFSitWQVpyCLBb2bl5IcOuiZ74w9wENvRV+nN6kqArHhCqbkYurEz9UvXnGBGW6krlHbic4UoAGecvIP0JgUUkcFW</vt:lpwstr>
  </property>
  <property fmtid="{D5CDD505-2E9C-101B-9397-08002B2CF9AE}" pid="43" name="x1ye=45">
    <vt:lpwstr>mWAAoxxv99YlxLtAGEzBu9L/2amqmcypfjVY3RfTRtrGhB1+FJI1ldY6Zj+1VtXB7V39Obn1yh5q6gXgsXX+b0pIQaBZxgX1fPtUtPdI/2pdZEZqJy8dSzpiiiu/CvNTQPXi264QRcTvpSCnhW3F/Ex24sc3SS3xsPcQldPxMEvW8NcECmTfRViOcmatNAki+YyUYDFraPCV+gnNJwSm+ZBaRLEhbjHWBnJHqat9HsOLcq5+YxXz8/7ufW/8FpE</vt:lpwstr>
  </property>
  <property fmtid="{D5CDD505-2E9C-101B-9397-08002B2CF9AE}" pid="44" name="x1ye=46">
    <vt:lpwstr>pWqc5duPxzR0yz+XG8ZTzvSojQn7nyGdXxrJ/7jgVOj9Yn/qp+Cfax38Lq+4tmb2g72uVmqEsNWPmu8m+XazZ7s6YyGTiuA+2wL8bPv0mwXMXvu/slpDoPsTTOXRNTFPeGm1Kh4l0W9RkZr5w9D/PJtFx//PNHQh30mmmeYCTFejzUj+yE14F+KQfFoLVdEF08/vUxf3wnJ4SeRwS621/18ZSZ0oULRtG3Mn+X0MgZ338nBETj1WxWfXuVkkVbh</vt:lpwstr>
  </property>
  <property fmtid="{D5CDD505-2E9C-101B-9397-08002B2CF9AE}" pid="45" name="x1ye=47">
    <vt:lpwstr>GebJ/TVCS4ZeTYUPMMxKno8IKMH5wYuEyyBYKykN1GHvhDb7Ytr+ppTC3/mRhqNPwLrvraGQuazORBl8pcUNbMKUpphVBeVhPjBs55nn3iFMJc45JeAf3tZvw4ePc5W0bYvKSg9gmWqESQ9bPlhyTyNf7oyYzdqUMg7pa16RQ9AS1zvTOxVt/a5UtpXm8NQ+n4o644VMhlfN9ag8thVPzNw8oMdlbpwqBCFn0L73SGu24qHSwyMq9kAqx+XZN5F</vt:lpwstr>
  </property>
  <property fmtid="{D5CDD505-2E9C-101B-9397-08002B2CF9AE}" pid="46" name="x1ye=48">
    <vt:lpwstr>ZInCyDNar6xbBqe2nMIatREbf5KjnTvDwNVI8n8AfhjBAFo+74EB5syST7zVO5yU9+SHMbcUUOf02U01BWYZOaOAv+mJ3ORdZcjb9kVZDtsARw8jBL7EaJPY4X3R36h6/uGmAhD6P3RDFjTp3qv+CNHpJ7nKLPGGtChUEfQHkdrZ/03jI/DjLXITNeaCXQqm/BtivWThFbivLDnEOaMrUvHzb51WBCyo4GAoC3EgwAuCbs+Hv8TBP1j+WKtRstN</vt:lpwstr>
  </property>
  <property fmtid="{D5CDD505-2E9C-101B-9397-08002B2CF9AE}" pid="47" name="x1ye=49">
    <vt:lpwstr>aNFadCuv5nujp0PBjs/oyJ4g5vsQzAqTeevo9qWpvkkr+yV749OAvcREvhQkCxGG8HFXF9AX47LrmOUULpn5u8JfvQpjsk9dL6qWYBvQNSoeJr75tBqZNWVM4cTp7f4qkrLESt/sWQ9TT2UYELv2fBIIxl9qV2fZuHeaiLAZ0IsQQ26/mZ/pj4EKknkmld64t+ZVCLAWPhmjZEGekyTC1iR0ubcqEzT1t2KxfUrs+Agb8chp4BXRJ3RXxKcZ0Oz</vt:lpwstr>
  </property>
  <property fmtid="{D5CDD505-2E9C-101B-9397-08002B2CF9AE}" pid="48" name="x1ye=5">
    <vt:lpwstr>f2RemrE3tF6Jko56jftJNW0vGVfgCj2BaoJgUyF5LJOQ2Yd1QXgQuYoalHRLWb2uHjKXyIexsPd/44wuzbIhOg0fVWOcESOxAm1K2ORGvIoWqIVdTppLbK8BCZuiIRC4jHygXI8jRxX/UCZOWCv8ESJ5P0flCqeOgXJQ+/OtPEzG+kmqjBOvG1JEQGYizkPq57Jm43EUokGhLv1DN+yWIjc9qy5zASM0SXg6AoKiBeqLhiVeH8J4+EEVB/Ad6BB</vt:lpwstr>
  </property>
  <property fmtid="{D5CDD505-2E9C-101B-9397-08002B2CF9AE}" pid="49" name="x1ye=50">
    <vt:lpwstr>xa9RvtcuSiOGsoluVduGyD1vhB7OrrHvIrpjX0shYBhIKNEhBtRAgTdo38IzF85PCk6vcbLN0pZUn9c+19zxvSvlIQDE4k1W+0bG7SVZX36bgLQXsCrBH+z4fIZUkJ/G2niHR6BsrIoNum7QaN79Adq0bdIbbJ+gVJ7bPtHZMoaGIM1njHKD0UVJzVV3BY4bFiGuDAFv3MXyppTV9Dh/IUSXcoMRd12vu7PVsH++OvkUhkRpznApXZMHxlOgiyP</vt:lpwstr>
  </property>
  <property fmtid="{D5CDD505-2E9C-101B-9397-08002B2CF9AE}" pid="50" name="x1ye=51">
    <vt:lpwstr>1okQ6gW6IW0EUj6z0BliY4yP0eIE8AVVQGzn6bm2FHM4g0M+4/CZNTxtzMJ6PHJFsIwBk656REv81gS0m1YfMJksg9JW541v5/yV9/ZcKoQeVzSCFsrrszN2gyJrxuxWZiroN+FGY049cNY0cEMaAUj6exh/LILer5smKHDuxQrkjLUdfJyMG/EVOgyl33h4gYW2RNHehUfhJvY+qn1+CI/mFvlpUmw1/c0v8ZSR8FzFtmE0vtxf6GhOsjY4lhs</vt:lpwstr>
  </property>
  <property fmtid="{D5CDD505-2E9C-101B-9397-08002B2CF9AE}" pid="51" name="x1ye=52">
    <vt:lpwstr>rjxz4PPfqeIBiq+ImrdWdBSdcGU3hQFy9jhnBPpNwkvfC+/Blf+xKPRdQEJxWMz1CIOsAzoDx+J0k3putwDou1xPQ5y2TmI7Op4jlTWHIzPtQxZRqlJNBwnUj9YN3zgkigUt959HZ5udr/2fR4PglrMiZyF9Vny/osfJjkVs189g13IBon0yBwtcMRAATqS5cuQDC7iMX6Rxg3gbMKhuFLZPjpz0bXNsj3JoNlwKx1kshzvwf+qkEH/auOiNSsC</vt:lpwstr>
  </property>
  <property fmtid="{D5CDD505-2E9C-101B-9397-08002B2CF9AE}" pid="52" name="x1ye=53">
    <vt:lpwstr>KSUNTmzQcrQgyc/4URiocDMWVJepHfGF22HRSd6I+zN3/7AyoAgN49Qkeqh0Cb0itY00zeLlSrayuiL9TdR/DGO2QSwyqsYqucS6iV+zz1+EYKEWM0/W2vgyymIni8HmfCIdPx46scGgyVraQFf8eS2tum2+BCcJPPAwmwOBo9TY3W4ZKQ5CcYxFDU67PNgnKFOhWgqFd0G+NcMuSm8XIma1ZFbGOkFu0pSKIdck3HPf7eup3NC+5PyP3cAtEbM</vt:lpwstr>
  </property>
  <property fmtid="{D5CDD505-2E9C-101B-9397-08002B2CF9AE}" pid="53" name="x1ye=54">
    <vt:lpwstr>lfqTcMhUHT8RFTiiA5XOr0dI3S4CfpYSwWok3jRhRaI0I57I9BMfn5ruRPGHBbXHJ/5RFQnyH/2pVQJbp0W9EWBOqqK/7TC6v2auRDKwH8ETbWx9HhRCOFHgtB44XkxdGHpUPE7K2ho1zdv6OIfHjTdcUDJX/9zSb0lTu6q/GIoUx8ygL4AUOzT4c9+ehSIDg5CS5/EhJBqE5eUmuCudtVEGD2o1DGC9AWgVQJbwo2l6PJGtxNUfmX5gv5JO2Ue</vt:lpwstr>
  </property>
  <property fmtid="{D5CDD505-2E9C-101B-9397-08002B2CF9AE}" pid="54" name="x1ye=55">
    <vt:lpwstr>wCscgxgkIUDZ0g/WKG547CSkuhWi5NF56t9VxDWmTpNIqYUzhPCSAyxO35z+dW+S9UcGovL/2pxiEFjqE26ubRLDruise6iH63Emzh7Wi5m0S50VNEe/6MXZi2nXHIuaIqDHWwkaoAgp5W/iMNn6etdOXu3ZRIrZEMM4JnKynEbLW7plpgmYo/Lg4MAwZTiW/+D6ydjTob98mdTIot1lEEKPYejKu9ES1hAqUODTxoS3ADRGVXxke1+gbZiut6i</vt:lpwstr>
  </property>
  <property fmtid="{D5CDD505-2E9C-101B-9397-08002B2CF9AE}" pid="55" name="x1ye=56">
    <vt:lpwstr>/f0aIJx41c0yfkDR0gZ7oIbaoCt3mNiEgpN4jUwvwM0U10twkIkomaB5T7EShDnpIliIYvb5/P+/7P8/vQAvN5Xg/lc3auNyEjudDczIu0NTFvlV3/3L9Ml6l9BEz44DaJixwn67bARUPSOjdJ8ZJkRQy2c7CA06pxnENMJmJcTFBSTxzIYdRrCLWxtR+D2U/iIjCK2f52Se7jKcTgjuyyeWMnCXema92OdwBHsypISUMjUhH+91jWdoQ/h3HA0</vt:lpwstr>
  </property>
  <property fmtid="{D5CDD505-2E9C-101B-9397-08002B2CF9AE}" pid="56" name="x1ye=57">
    <vt:lpwstr>Bybp72DV2DwwUXbpxRB8zGcmUQsl/WhMtwKjXcyvQD0ZKeTV4yPmGiAyKoHaMKBnQef7D41HJfBYfdZbcmLsaqQw3eEgI0+ScCa9Ubgvr6At8+T+cjazzVGFQKBgd/D3jyr+ZtiIYFL6VjVTMquLX+hznmPzZinj9NJYnbqyi1RUQxfGbNqsEzBifppynqlh5McoAs/smOKVjBId8/hRUA+ct1U5KGBEQHzU9wzNOoyLTFyvgMClthkTBQvzgD2</vt:lpwstr>
  </property>
  <property fmtid="{D5CDD505-2E9C-101B-9397-08002B2CF9AE}" pid="57" name="x1ye=58">
    <vt:lpwstr>7Ek/hrxBpn/oaICPK00mbZ13KsECD4hy2Mc74ps1PnG9NPbTILkXGl9mQX56Ok6qxRPNIbGivAw0L9URyrrr7c671uwgfwXQXqPklLOUwHhqR5NE6l8kcQUXQDE8Kb/Yfy9EuDj4SGxiYdHMX4xS/8SYdQyzxC5w4g85j3pygmArVDiU78MnBaXA2PYQF9t8HQuZ/UczC+cZ2joHuqBsl22DfcLI/tXJEfXC67MSbPp1CGi0e+5CzJUA16TqxDC</vt:lpwstr>
  </property>
  <property fmtid="{D5CDD505-2E9C-101B-9397-08002B2CF9AE}" pid="58" name="x1ye=59">
    <vt:lpwstr>2zcoohlbT/sqkOgF/fLoUkoNUEGEvSRiRUPZRzCX+3nH3txsslSKz6tAFNdpTJ3WKKWiEDyhe5o2HzZO3zdnrPmWDQUlnf5slVmd04opQsgtDI0Z3HU1MIfdkfSjXHb8HxaxFrv3m5jDE5Pt8VHob9zoVFDNuJ8dDxtLbr3w/P3aqSFPEAO9RCQXruUzo2LmTjfZ2UAayWyLL3Cya0uB/qz3oPEj/JApEZX7Y+KRcLfwegKzTcf1z3AAU3R6bmW</vt:lpwstr>
  </property>
  <property fmtid="{D5CDD505-2E9C-101B-9397-08002B2CF9AE}" pid="59" name="x1ye=6">
    <vt:lpwstr>L7IqzvL7qMQ1NR5wv/2doZTtBTjlbhyIoPft8cDTITi7q0tI45dlSnoTi2pf6SS+COMIgzbfJrFIIJQcwRe/uSjSkLi9D4fGjsEjnSqZrU97GJQ0/GVhX8axBbOpBUS6kv8MJxThAn/KZ2Dse20ZeOTT5R64h9wVUg6oPG4koozMOBHpANfoCbLdcwHwWA2B+dAzCPkjAPBpIrLr97/O7DV6EovSI60AbJrr0SeXsZAs3eIIF3IOX48myJHFYAm</vt:lpwstr>
  </property>
  <property fmtid="{D5CDD505-2E9C-101B-9397-08002B2CF9AE}" pid="60" name="x1ye=60">
    <vt:lpwstr>AX2MfagSvsb6QCj93Xrah/ZyR9iMtgwJMNDn+c88A2TJO1+W0xsGj/GfTy/bC/4ideNhaZ97l362gDm3sMZIcGbqrTg+5RGO8iQx8G5nW2QpFPbHSAxdzj97jB0JO6alsPxj8XkdzxDCY2Bdtw3mW56PUa79XUmsliEL5yjcWtuxxuU9R2B4B/engUaYjm7/F+EJN7hztERJOeuR2CmT2uOjHxBNvQr4hXGuVuZHD0qYCMhW+7ps8RMTBE6YV/L</vt:lpwstr>
  </property>
  <property fmtid="{D5CDD505-2E9C-101B-9397-08002B2CF9AE}" pid="61" name="x1ye=61">
    <vt:lpwstr>SlXiZ4KAm4fjbrYWTzk6BcQ5/zGrnNOgVFpTcxptq9T/zT2YgMSwhNU4N/iqNarzsJzZ2NY73P//XEo5wMMPR6y63XCehPwMx4G3U8HwGp7RTD/8ZS0RZvSFcoB+/S8C6varRwuKeq4nA859cEUoIJjD1WF6PY69VqE1tBeyL5n87BEI9bB1/Us4J4FxkRRhiv4c4+0q+Z7AU0t/CE7lLSrBbLL3qGC+msAnsUCVrk781mcCw4ZHhk9C4HQ2KN/</vt:lpwstr>
  </property>
  <property fmtid="{D5CDD505-2E9C-101B-9397-08002B2CF9AE}" pid="62" name="x1ye=62">
    <vt:lpwstr>Qv/KZoW9u9PWA8am8b0f4wJplqbDX+aIpcDnM2W8ANyP17QSBQHXuhMK/mlVm1dYNs8D/9TJvxvV/RyLiTZGiNjP7uI6c82OUFGYiCnnB5JvoxsgQU13BchqOQIXpFAVQ2FgMJ54qne+1CTMzX6tYKfgnOkOO8U+ycz8WMrppB9/23cj74CqtO8IS8Xre/AAaqJ8lMI7nyg4kIRzw5i7s8tNLd/o6dA1FE2i8N2yBg7CX3Zgi9jyPO6bwLwmHPF</vt:lpwstr>
  </property>
  <property fmtid="{D5CDD505-2E9C-101B-9397-08002B2CF9AE}" pid="63" name="x1ye=63">
    <vt:lpwstr>Or5omnc9hzUGUXO4ZOXYaKe2jBBKFyvELjpRmW+kevWH3ovzClM0J9+jdK9HlReA/nYqhYlOaxtucGSKSGDR9LniBDZ5vb1ECb6l3Y+lXYF0qEf+acqxT1OI5++y1/v6rwcNDJ4Sx2BvfadfHPXBogcQYESPfo4q/xdO0cFDVj7N/K40KpkcEchlaRrtNnZ+DvgllQsfDK64NeSsBfe2am92Jwz6+NTDcnW8brE8khyHh5dBfhaHjurW/fxiyV1</vt:lpwstr>
  </property>
  <property fmtid="{D5CDD505-2E9C-101B-9397-08002B2CF9AE}" pid="64" name="x1ye=64">
    <vt:lpwstr>YriLPM9xmqRokJ0oB1r734nWH5ZQZ6pbXZqBcCBxFaxDjH1L/s3A016aNWeKwG8LagE7NpG0Xfn5OwA0Imo0fxS+jmCXmod8NSrwikPXqZM9AHbbyeg0biXAYqz1b42sa1V5fL4rkaOm6ZL4PsziVpF8iiLhws1wXnPReIxIWNVP8MQTLkLtc747thVh0yob9R4MNcPdP/4vHjSuLts3PX7cM/DzPTl2pRL+fHxlha2k8UJOXDAdHYCHSI1kkZ0</vt:lpwstr>
  </property>
  <property fmtid="{D5CDD505-2E9C-101B-9397-08002B2CF9AE}" pid="65" name="x1ye=65">
    <vt:lpwstr>9Z1xtccJV45avDba8Cj5YZuZc1vSHurOh/76AaKn7PptBxxS+KU+aweS/CFpx9wMNAsd/ToXDX1wboE6UJFtseLn0C1a9n3bUen09sGYF8HDzMBtJoj6Ae+n4vZoh0vF+CSHNAErW7ti0IePVXpugCk5dI8aHbfETVOPbdGXcgBZg71ajFcu3APQCt/YHlVHuqPeFB0XFfhiMjKT5GVgsazzfxJhjygblN0RyBAe36f0D3apf/h2vAAeF0Wtp52</vt:lpwstr>
  </property>
  <property fmtid="{D5CDD505-2E9C-101B-9397-08002B2CF9AE}" pid="66" name="x1ye=66">
    <vt:lpwstr>CSMDXYipUs8EqNgNBp8GNaL76PIkHajyL9P3q7cPOBI7VGazdu+PuXUq3hwubathmKmRzz8SgVgEhHS60TBBQ4aIeeK4YuttjsLnMFa3+RG5t1GtJs/gVd5XWSbszq6SKThvoMD5Zla/33YnYWLLlr738VnLXSq2AURR+IArcSCO7yYx3u7jz95XapMoHvnL3XmoGgadfJWnzdtBxtap3c+Gn5zjiYQxfdfzoEnzZNwXTgapCjhaizq3MKYjgrk</vt:lpwstr>
  </property>
  <property fmtid="{D5CDD505-2E9C-101B-9397-08002B2CF9AE}" pid="67" name="x1ye=67">
    <vt:lpwstr>K8xsfVXHLwNS1gMN6Eb6PAfmgTCIPoZ9UTvj25r5PWeBT0VFiBg1gLpvgu2kSylLlZuoAJferUTQBx171Pck66F950MlKRcj9P7kGQI+J6MO84vLFArrk3Z2+Kd8v2qkdHxgCkakCx7/dUlX/WaI9PK64/g+lRI436UqpPC9LYoWX+bK7lUWfOrnDY4pr8hQvs/a2xaahGiNfD37OOMtGJ++XiOo+pLJF8Ukq975BzPD/GC9oA0v9BAqJX5S5le</vt:lpwstr>
  </property>
  <property fmtid="{D5CDD505-2E9C-101B-9397-08002B2CF9AE}" pid="68" name="x1ye=68">
    <vt:lpwstr>reJpE3RmzvsTS/9SspfTL2G3vT68dQE3ihOpLvlGMybnLi2bzJebCSRWelFuWEd57H0ulA0NSSG/DRgXSuHfbh/v3KaaV/0zgCbyBSiLj8gNqJ9C/3n5HzmrW7B2vKxHpIaPxzxWYYyKXHOQZSHj6N+GYdcvD+3gM7wWoMMrDU7HXzhJ3HHjGbQs7VPZ9Hanwl+ujSVSiI4Bym9u6+YHgyxzptQuiH5M38CkxxaLJf58aM60I7KHZx6B9JNbyTi</vt:lpwstr>
  </property>
  <property fmtid="{D5CDD505-2E9C-101B-9397-08002B2CF9AE}" pid="69" name="x1ye=69">
    <vt:lpwstr>mfvXIlSt9MuByAXzer5gwJTKxWlFJXpShswDXGjsTUqRDeBauRXfCvVdn91ab5R2OP5qT6Oa+tD09CJ6sPuqWKbYRqgDXmD8JpR6AC6zeZN+GF+ICAUlz6916qklgZJttJ9Ha1ClNBkjxkGZmNzugrZzH1vfW6KUWSC8QLck6/qmvIOiGpfbJF77zEd+hTYAbrn3o7IU4GIfj3FcF8EflolWL0Q5u+894VQ1MHEQ/xlGmKGQGkknIReg85gwYYv</vt:lpwstr>
  </property>
  <property fmtid="{D5CDD505-2E9C-101B-9397-08002B2CF9AE}" pid="70" name="x1ye=7">
    <vt:lpwstr>20bnyKg8Qd2qvZhtFxuVhr1mcL4PWoVNjzOtuwzwDaSRs2fxzqqQsiJIGQl4xKSLyCZEql30bIXAtwwKTATDBzreCQWVwyx1CvJrqo+KZtnyQcgejGY71GEppHMqRshJdAdQUAjkbk02uRMakBMvllMp4h9UHFOHYS+Tbg7rVWQ3E5j9JglHZdF8tLqDXLmWygqqf7gnL9nFT6EsMbdNkYZIqrSBYralLjeLGsEvShOPFwxSeSCilxKmf8QKOOr</vt:lpwstr>
  </property>
  <property fmtid="{D5CDD505-2E9C-101B-9397-08002B2CF9AE}" pid="71" name="x1ye=70">
    <vt:lpwstr>2DZuP/+/yohrkaq8uHQuKlldjZCyiv8hdPPiUTOeJILmsm+CrwPOPsDq12Ue8bzDXGuBREb+G8fbzT7htQE8vN4psXHN1UuVkkpQa4RQFqY1UDUTAiJb79/dbknYl3mpyHEjE/oStmCGCTf2eeWOIWXYGwMPf42Qsm+8UfmcZrezoBeZAZkDAetw8p1lVA++NpI3u2P//7OhN04GDS4OCQwWicbwcyWLF38M4Dq8aI9rka2waGal0jh3vyDVnQw</vt:lpwstr>
  </property>
  <property fmtid="{D5CDD505-2E9C-101B-9397-08002B2CF9AE}" pid="72" name="x1ye=71">
    <vt:lpwstr>l66Dt3lZb8hR2Atw8r9Q7DcdJU/8c9mg4o+rjnT81CDzEzdExK6nEXmbTcTGvj+erMj9Monv2sfJdtl51HqM8FszfqtlduyNfAiYwjT7rTVCO4CeSCsEzEuFLACHe2CDoZErF39I361P7TXYpQDuLfA9No6JZbQx/I1Rlyo6MGClH840q1XC1jNeyJfH3F8h0ewu9s2yhmOPYhvNE+JdXqfsaZz65f+KuwDqz+Agc15tei8io98hLgr8SlbmGwu</vt:lpwstr>
  </property>
  <property fmtid="{D5CDD505-2E9C-101B-9397-08002B2CF9AE}" pid="73" name="x1ye=72">
    <vt:lpwstr>M6NQW44ohE2bYWzYUXoz4g7dqCzMup8S+Zg//aNoa7Dxw2Sj0XcKZXNMgUvAj05AKfQt1MXCJ2ovs8eAXzKZBCG8k75zNiOm7GfoRJQOqmLk9ER1DJPvaFnmZaSwf0FxQLwAYx7Igj8szGe/uhB2c34eu8o5Nnclq9H9IAnucwskhkt8+qd6e0QartOR5+EXxTQQXGcAgpREig4lVdnOFodcEdFQPVD8ihOGPSUN9QyYOXSp3BLQZT6rPYSAw8l</vt:lpwstr>
  </property>
  <property fmtid="{D5CDD505-2E9C-101B-9397-08002B2CF9AE}" pid="74" name="x1ye=73">
    <vt:lpwstr>fyS1+fqMCkKNi4MFeGnttudpzEcpLE9DtzMHlZmiYRrG1nbj5lxWKBqZ6HdBreGSBUUlr00ihPAbQB64EsbjMGnV1Xn1LZf4yOQM/6ZpX0xEs+1NzjAdc/7kSlyTXrU4VKEorWspFj07fYdL4E48djhOo1Ui00ddTvOA7nwnwaPPmhdWU0v4oDA5B+Gi63erjQD9rq06dr0UOgDjBkv//Zxmcy/VsGvMIUyN7fAZO+sc3/ne0C5xC8rycXAAIMM</vt:lpwstr>
  </property>
  <property fmtid="{D5CDD505-2E9C-101B-9397-08002B2CF9AE}" pid="75" name="x1ye=74">
    <vt:lpwstr>DcDNgY+EVDlWbl8vD/+Vktts0qLZWvm06VyTw3YfbKr3Np0iGNCzcL8VWYOUTZYC+CFqE8j13JSOWEQeJyLoasAMSYEhtqLW3hl1PnTtn+gmWpeX8VXd2FWcQ+HXTesn7lMWJfNr2Xu6e9wp85nXZLQqznmwMIFz/A7fGhpaIjn1uSAC0czDtsx7syLFBbz5LC+pFMp0lAj2IT002woASp5kyvpAujDGC1ucy9WJHw1zco5uHpdWHSt65o+wD7s</vt:lpwstr>
  </property>
  <property fmtid="{D5CDD505-2E9C-101B-9397-08002B2CF9AE}" pid="76" name="x1ye=75">
    <vt:lpwstr>GOfxE6rle+yBoTR+FtxMvcuDFkH0CyNqSnFp5q0/RdTCLMRB8LQnlADOSujmg9/TqeDiyspoRwo2Mmf4lTyqNpAb1WL/DFHBELqxyklotSXFtrmUaDAg0utsotXzl6v3HjXlpdaBYHO6TfXxRE8G8syozS0Yq1JadKx3bDT3X7LSO4anG5I+D74/FYjHjWHf3n5SFygaMYNwqyIkdTQn4PA4WVho1iNIM6VTHsqTkuYCXfOw79N2p8nZEBE14VJ</vt:lpwstr>
  </property>
  <property fmtid="{D5CDD505-2E9C-101B-9397-08002B2CF9AE}" pid="77" name="x1ye=76">
    <vt:lpwstr>Y2VE+H06aZwLjaUkUAxp/FKo/VGIcuHEGu/8KtRjI+UqDFv7bWW8oKTwCLiLQgS1ofV3NO3wjidDOuQV5gO49U7dsvjlMJdXon2ZoHXgx/mwXA96IuW4tEbJnRli2SL9cS+ikkshTJmbawUkgyOzkAmM5YjQT8ppT3SBRkhQduX0SCD8Ydj6fIOpWSCjofPTVi44U0v2R8fg9JcNWD6i15pWF9M9j53X25+wsFkrDivmuxKUrdCtuUg2TXiWD6J</vt:lpwstr>
  </property>
  <property fmtid="{D5CDD505-2E9C-101B-9397-08002B2CF9AE}" pid="78" name="x1ye=77">
    <vt:lpwstr>29ZJFD4ORYRSI7OVBYdhKUgSP4X9PI7IlQfE57sIqUyf4tkOHMKABk9sZZso8b6iycbZYukBb43Ez+lppWY6rEC5KMIZQRRUGXvsOE7y6KWu4T6zAgeIZd6Jd+gfXWbptlSJNYarnNGUzu2VSCp69eHn1ulvZP/RQZ+JMxp8g6scr7D31hNvSrXlyUoJXWn5XnZpfijxiYQJBfQRwtCoKvEJLEKSYU/al+K7K2+fcOHbMGSFgI8VPN94N8QRgml</vt:lpwstr>
  </property>
  <property fmtid="{D5CDD505-2E9C-101B-9397-08002B2CF9AE}" pid="79" name="x1ye=78">
    <vt:lpwstr>Uv6GngT7Npw0WgId0NeI0dOr2gBJg8Iqm77EGIaMvb9AvOqdZi+GJi4MaPBNnFI0clWmTNu8jA2VxzHliBON/8IDYNMACc6yL41/jbkALYQAl894N7VWYcKxOaI5d3G9rkCwd82oh1mdipNq/MnAiJMYY0QTM65hMXjIJ8RzfEIrkK8+1vBjUajPaOpPNa7py5Us8RbaMBuyJwDwCIhFz2AkcS02lEwA/xsOkvUaDEI5RpkM9OSDDop20q4v5AX</vt:lpwstr>
  </property>
  <property fmtid="{D5CDD505-2E9C-101B-9397-08002B2CF9AE}" pid="80" name="x1ye=79">
    <vt:lpwstr>0IDnJTX+tVWYusJM3gsm/tAVeWNCmVZ/OL4XtAx6qeWzsa6yiyzFBLpkFQPtot80DEwR/M4thkzF3QBvlUGh/WMwi9OdlR4Oe+BAqOd3kv//9DxUa9+vmh745Xn88eN+hFGogOdkt1QjlQpPw59XFYGrdq6QB1Hwqf6y6Woy+pU2EdfWtioV3EEjUlxCWQ9VKg4hLjwnctgwYwN/9tJNtvpIUUXZpg/A1Ko6A4JJ508uufej9uRi4TTxFS6Ejux</vt:lpwstr>
  </property>
  <property fmtid="{D5CDD505-2E9C-101B-9397-08002B2CF9AE}" pid="81" name="x1ye=8">
    <vt:lpwstr>RefLh7JARoppxk0lolo90DehiWVbue9Kavn7xhYdvQRNxHmZgQEIYIEWt69qiIyDU2o+2YieR90ONdzQbmwhh8cg8RD6P2fOrBHh3nJHFnWFZ5CE4rgmyEkfKZfwXLKUupuN96hDA7JTJgwvqfjUYxpmWMdXsxgdqzcbRUDi3BtRizj2/o0PRw7g3CfENEuLmu08BPcso5AO6jfHGV1aXD4pE8ZGVYswnXoI5XKfi8Pxg8U+X38ZzkG91tROxcr</vt:lpwstr>
  </property>
  <property fmtid="{D5CDD505-2E9C-101B-9397-08002B2CF9AE}" pid="82" name="x1ye=80">
    <vt:lpwstr>01HdjMEmPqjFng6BeEUsEEdXuEXrWN3JgVN+4SwSP1W0p46bti9hxoc6tqAErT+pjQOeLu2/UVtHI3Gbi8dB0e87IaPpvGiNtL3UjYoieHdh3c39qfGzNLW5NtDRkt4WPIQAiauQh7rEtn//3uiuFu+y2NPOb8EaTTEcygXUVA1rMkOlQychWpp6zg353Si4H16dWgM9q5wH/Rk5gwlZOiLa8WW1Mzfey6gD+5cvNyc8u1APLpML0QgPnonOYwk</vt:lpwstr>
  </property>
  <property fmtid="{D5CDD505-2E9C-101B-9397-08002B2CF9AE}" pid="83" name="x1ye=81">
    <vt:lpwstr>ux62qdbifg7F/VsHuRPeGMm7o8GaKfdh9kbhx/N+RkFkuMw+8vyLqLMoVEtkBfPXNvWGbQZYds0vl9I06HY6MykmGW9vxIdk6CchPNrllgGANDBPRxSXKtCAeRCxa+W5R+TOPrS+BxjY48XX0reI0R0ssgOCaxej65Hh+ACK1Oeh0NQut4BkW3IpryHnH26KGTQ6eudsQ4yfD4UrdJFfmYT21CDh5HWDFowVHXdFZq7sRCM7l6V8MjHV0MrNy28</vt:lpwstr>
  </property>
  <property fmtid="{D5CDD505-2E9C-101B-9397-08002B2CF9AE}" pid="84" name="x1ye=82">
    <vt:lpwstr>KMQJRhi+YH2eO5M39x/gcjuqA5ZP079EOI12Px5FeRtaXBbvn1ScKJcYj1wE/plQFwCTsrp2axkNUW2IC4RjxMY1+QSQEwG9Hof641iCiNgsD7R97P8tRjQB1IS+nh14VEYUSl4RnDV53BXhdWHlwCzj1tIkFiIt8jAGCgm1lWzdql6mdlv7kZp0/3ALy5FLCoe0Kd65bVwnSQ7Hgtc+Wh2t42kRS0SxYH0AZsgM5tE0fV1WtVaLuubnmcCwcFn</vt:lpwstr>
  </property>
  <property fmtid="{D5CDD505-2E9C-101B-9397-08002B2CF9AE}" pid="85" name="x1ye=83">
    <vt:lpwstr>SBvdeYLWFCCDj9uGAKuEnLYb5er7VRa1QHAsnSKaTKFGfaz1ZmJkEN+x5M6mJynpNfQ8f47hkToY/N6dRl2pD+TLCrgozwgMuG/4wD+pm0MOdLyBvNbqibIR2cpHK6qCbv5w7JwjQlnMvIw9BKREHI+EEUSBUOuJjGZ5OOCHkQfUJz6A27m9yprlMLgpyKtpYkvShYk5B0Q+uFLpphvlsd5fbot8AVFvMFPXzsgCekTz/MHxX3zc/7Cy/eH11LD</vt:lpwstr>
  </property>
  <property fmtid="{D5CDD505-2E9C-101B-9397-08002B2CF9AE}" pid="86" name="x1ye=84">
    <vt:lpwstr>ew1rE1HTskJpkDAHnSTy3LklQyIB+Uz2sfvbgyHPTLL3IuRZ00YTqQC8YuI5AGTWIBXPf5EXin8j0ZMEP+3+w5UPFb2SN0LCc5W7sS1t+bdH0xpac4N5yp/f2WkvlG+97CdbnK/aEMsxjF2mlUB9M4sR/+Fz96p06sOncDkXJJJbMjiIACeoHaibHbvASGYO6o/K/bC3m1ekiSrHVqalWCBcrw96nmSnXeizAqL2caO0gafp4C1RQvLEFMRoiN+</vt:lpwstr>
  </property>
  <property fmtid="{D5CDD505-2E9C-101B-9397-08002B2CF9AE}" pid="87" name="x1ye=85">
    <vt:lpwstr>+oPZvXiGnlwkiZxmobZFa9G19F2+KTiHDjGPOCns7fsImno5+iOUuW72CXpf6E3OkY2F4kVyaBd4Cn9ggNY9H5Co6UjUqdvG+zgpnOIDX1+ShhHim1iPH7pLYtdCdqwyrpykIUZsAIGgflWqhxKigiAxyuE9QcqM1NQpkDgWcHM77j9Ed3FH5zprpsn9PVaGbddkIYeY7sxt/8CDT9DxB0Q/d6y0uCytBMyoCw0CxpLtSOYF39AuVPxb/VU/5Rf</vt:lpwstr>
  </property>
  <property fmtid="{D5CDD505-2E9C-101B-9397-08002B2CF9AE}" pid="88" name="x1ye=86">
    <vt:lpwstr>2QMeO9ZYMy4gAqvjYmWU8lgljOi23xg2imj0mNMFdIyxXUdfASkaH03sEFnAlIKI/otEhBoX6jTkIL2jNa5uUBb3rHVsxBKZtXR7Yq3oBOHStIjzz3fnrEWWvLWkUTjCUAWVnjIbrq3CQvF1glgdtSANrS9lbuPscu62WE851GnRO1SOcVx175ViZbKRPSOOkyanJeW0X88tp59bzG/jLA8qxF/ttdF+lkOhmlDwP5TD5AA955WfgwsfJ/ILKx8</vt:lpwstr>
  </property>
  <property fmtid="{D5CDD505-2E9C-101B-9397-08002B2CF9AE}" pid="89" name="x1ye=87">
    <vt:lpwstr>EzrrtYcDwcuqUHlSFdRT5ZZlKf26bWXuiZbNlogUgTd9XAwTfXwl2L+QQny4EBpNb+cdWHz+muaTjcq+gcNDF2CvW08VIUcru0+PIdgtyLs4XbdlmHy+t2W82qnD9gyQ6FRH+T/lWGz3FcxoV3ohsxO9YSwOSUsEvPtlTXF/Q12awSI6eracbFnozj8B2pT2VQBfXuzNX0ySey46YgISKY5KCsclyq+xjgCozUkI0JohCM7A4RH+4OPipYfq0f1</vt:lpwstr>
  </property>
  <property fmtid="{D5CDD505-2E9C-101B-9397-08002B2CF9AE}" pid="90" name="x1ye=88">
    <vt:lpwstr>Uv9rcBkqJVsuzx+VcE4v1ImEjz/qfLZlLbxZ464/3YTDylQcM7Dco4+no4MosnuttrwdNaGjfHLCvm1T9D2Zz8YgmP7DqawVgFgg7Q/1HJSW9bKO6TvLy30BIw0ReygjAXscbIs5/Do5JuEyMNwMTfl3Pe7hYOYCxJMjTEBkA0F/1Eq5lbvwN7WZ7+mXz9+DBHoz5F5qqHa4SuZMNXWuDMhaoiT74NkkGwZsRTn2oe3R/I38sSqpPlKhkMU8eK2</vt:lpwstr>
  </property>
  <property fmtid="{D5CDD505-2E9C-101B-9397-08002B2CF9AE}" pid="91" name="x1ye=89">
    <vt:lpwstr>/3Jkuhl8wDaLkVKCP8/mgzk4Kx3KHwJev+wZ0S33H8bE4xoWoxjJLnnd5bFanSZVS8AdJCN4apEHUfVRsG1Wx596X9uknn+AZNtPG6DUcC4yfY4zIAz8ZD0c4LAyYZQmhxTV02eU65C02iOVsqwi4hrmPGe15ehrvZAegRaxsoyDoTGymnFlsnn5mu4dkGIviw0kFkVPmcM3zwUIcxibMNjp49ed6B9PSWcVHmYbftZ2SLvTLnNuul6oNByvfir</vt:lpwstr>
  </property>
  <property fmtid="{D5CDD505-2E9C-101B-9397-08002B2CF9AE}" pid="92" name="x1ye=9">
    <vt:lpwstr>u53UI+AQ3g6gdeQYhnzC8tJwR5H1aZXZX67sdXFAB7hkOlZRd3Ry5Yxs8IDH1M6/ySad2RyA2QoQoXp2W3tZo96Pla+l2f8Z4jFWVQRnPWqEYy1QqaRm0xHk9ZYibQNL3G0D3aNaVsSr1lGF+N/LTP410RECTVIiMz627xUPyZGn5G7GQ5yXj/sMeNuqou5nW3MwVBM3iAMVayJu3oECP39W7ayJAw3o8ytlo8q5qbk0/zfczDESP/h6ZOxWj7U</vt:lpwstr>
  </property>
  <property fmtid="{D5CDD505-2E9C-101B-9397-08002B2CF9AE}" pid="93" name="x1ye=90">
    <vt:lpwstr>VJopRG12R35lO0VT8lTCCVwF7eTIjZ4zc6EpRbwItHNAOMIEUlBPvR+VoJ2NQoTardhOOXdDTcUtvyVK3rXu5Eaz9MVYvmQqnchmtm+7VH1TYebUU/p3Yv8HUusv5LZthA/x4TtL+fQYAzv7W/shSopwsF40pZSKgWDKFdhc+qQ1vZCJcz9QpNI0m8B0hFom4wq/zrY/awSpI6rzGnFUBDOqhRKqLgEacrckFdQvGJzZbVjFHkXokpfob+dMeds</vt:lpwstr>
  </property>
  <property fmtid="{D5CDD505-2E9C-101B-9397-08002B2CF9AE}" pid="94" name="x1ye=91">
    <vt:lpwstr>ms9+/CCXnfywJIuCjzbGpwxqhT1kagFoXdU0s6q0kZBz9Yl86gYWnY6RF/ZI0wHt9aQx9Afg7HBOQN1Y61kxz7NQ7jLHlcNcqLWnyzudZfEYekphU/8gesPJn96WLH0d2/h1zQPuMyz6tY92cMs8DVAFWnbebHEI0kSfux87F0UPI5J/flbELgw4U7b6pZqJfT/+4AZ3XlShtji9Abs7/qVyn/de0y4+Zow1ATPzpl3LSPVXKT1r1GjD+4Rr3zm</vt:lpwstr>
  </property>
  <property fmtid="{D5CDD505-2E9C-101B-9397-08002B2CF9AE}" pid="95" name="x1ye=92">
    <vt:lpwstr>4Lz5m+dR0zpf+bwrSoDQv19w15O0KNlW6xMcfrP0+/LGerLWglfQF/2RHepr+bv32Bfdgrodr69SSP4+lumT2V74V3rtmkIKMhJ8DVjIvMAUYNYvdWrBVBEgxMtzVeov2O2zH9eopDJay9JwmiotrOKVGxcvt4o/lX+195J0CNTdCK1JH/Gu7qGsjlZH8k8QRm6wqtVswD1GuZniq70ns6Iyhso3gyn68FxW3uKP6Nrr+bgddbQaaTGEADqZmm9</vt:lpwstr>
  </property>
  <property fmtid="{D5CDD505-2E9C-101B-9397-08002B2CF9AE}" pid="96" name="x1ye=93">
    <vt:lpwstr>zNFATKD6FsT/kfmaAXF8eqlJ6lt8WT/HF22eCrV2hfeOVxMDi7G1TGtPIiv4eqL//zpue0Nn0YhNQydqvGP7YRpwp2xUs868PnRGBrAztlv25sxGPe0daMenAKIbi4TFbKhzfO/E2IKLVvzMUXBZq9/tnkqetclCv1MSyBT+ShL+La5Mf85Qsjayp+w+8hGHSYFwAAA==</vt:lpwstr>
  </property>
</Properties>
</file>